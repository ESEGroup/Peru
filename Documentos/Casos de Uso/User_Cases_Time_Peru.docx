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BB1" w:rsidRPr="005A1E5B" w:rsidRDefault="00321BB1" w:rsidP="005A1E5B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321BB1" w:rsidRPr="005A1E5B" w:rsidRDefault="00321BB1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321BB1" w:rsidRPr="005A1E5B" w:rsidRDefault="00321BB1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321BB1" w:rsidRPr="005A1E5B" w:rsidRDefault="00321BB1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321BB1" w:rsidRDefault="00321BB1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801F07" w:rsidRDefault="00801F07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D43236" w:rsidRDefault="00D43236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D43236" w:rsidRPr="005A1E5B" w:rsidRDefault="00D43236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321BB1" w:rsidRPr="005A1E5B" w:rsidRDefault="00321BB1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321BB1" w:rsidRDefault="00F109AC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52"/>
          <w:szCs w:val="36"/>
        </w:rPr>
      </w:pPr>
      <w:r>
        <w:rPr>
          <w:rFonts w:eastAsia="HGGothicM" w:cs="Tahoma"/>
          <w:iCs/>
          <w:color w:val="000000"/>
          <w:spacing w:val="15"/>
          <w:sz w:val="52"/>
          <w:szCs w:val="36"/>
        </w:rPr>
        <w:t xml:space="preserve">Projeto </w:t>
      </w:r>
      <w:r w:rsidR="00B834F1">
        <w:rPr>
          <w:rFonts w:eastAsia="HGGothicM" w:cs="Tahoma"/>
          <w:iCs/>
          <w:color w:val="000000"/>
          <w:spacing w:val="15"/>
          <w:sz w:val="52"/>
          <w:szCs w:val="36"/>
        </w:rPr>
        <w:t>Painel Digital</w:t>
      </w:r>
    </w:p>
    <w:p w:rsidR="00F109AC" w:rsidRPr="00FB0CFD" w:rsidRDefault="00F109AC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52"/>
          <w:szCs w:val="36"/>
        </w:rPr>
      </w:pPr>
    </w:p>
    <w:p w:rsidR="00321BB1" w:rsidRDefault="00F109AC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52"/>
          <w:szCs w:val="36"/>
        </w:rPr>
      </w:pPr>
      <w:r>
        <w:rPr>
          <w:rFonts w:eastAsia="HGGothicM" w:cs="Tahoma"/>
          <w:iCs/>
          <w:color w:val="000000"/>
          <w:spacing w:val="15"/>
          <w:sz w:val="52"/>
          <w:szCs w:val="36"/>
        </w:rPr>
        <w:t xml:space="preserve">Documento de </w:t>
      </w:r>
      <w:r w:rsidR="00B76F71">
        <w:rPr>
          <w:rFonts w:eastAsia="HGGothicM" w:cs="Tahoma"/>
          <w:iCs/>
          <w:color w:val="000000"/>
          <w:spacing w:val="15"/>
          <w:sz w:val="52"/>
          <w:szCs w:val="36"/>
        </w:rPr>
        <w:t>Caso</w:t>
      </w:r>
      <w:r w:rsidR="00D1492C">
        <w:rPr>
          <w:rFonts w:eastAsia="HGGothicM" w:cs="Tahoma"/>
          <w:iCs/>
          <w:color w:val="000000"/>
          <w:spacing w:val="15"/>
          <w:sz w:val="52"/>
          <w:szCs w:val="36"/>
        </w:rPr>
        <w:t>s</w:t>
      </w:r>
      <w:r w:rsidR="00B76F71">
        <w:rPr>
          <w:rFonts w:eastAsia="HGGothicM" w:cs="Tahoma"/>
          <w:iCs/>
          <w:color w:val="000000"/>
          <w:spacing w:val="15"/>
          <w:sz w:val="52"/>
          <w:szCs w:val="36"/>
        </w:rPr>
        <w:t xml:space="preserve"> de Uso</w:t>
      </w:r>
    </w:p>
    <w:p w:rsidR="00FB0CFD" w:rsidRPr="005A1E5B" w:rsidRDefault="00FB0CFD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FB0CFD" w:rsidRPr="005A1E5B" w:rsidRDefault="00FB0CFD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FB0CFD" w:rsidRDefault="00FB0CFD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801F07" w:rsidRDefault="00801F07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801F07" w:rsidRDefault="00801F07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EA3F17" w:rsidRPr="005A1E5B" w:rsidRDefault="00EA3F17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FB0CFD" w:rsidRPr="005A1E5B" w:rsidRDefault="00FB0CFD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FB0CFD" w:rsidRPr="005A1E5B" w:rsidRDefault="00FB0CFD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FB0CFD" w:rsidRDefault="00FB0CFD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940094" w:rsidRPr="005A1E5B" w:rsidRDefault="00940094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FB0CFD" w:rsidRPr="005A1E5B" w:rsidRDefault="00FB0CFD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FB0CFD" w:rsidRDefault="00FB0CFD" w:rsidP="00FB0CFD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D1492C" w:rsidRDefault="00084381" w:rsidP="00B834F1">
      <w:pPr>
        <w:numPr>
          <w:ilvl w:val="1"/>
          <w:numId w:val="0"/>
        </w:numPr>
        <w:jc w:val="center"/>
      </w:pPr>
      <w:r w:rsidRPr="0086351B">
        <w:rPr>
          <w:rFonts w:ascii="Century Gothic" w:eastAsia="HGGothicM" w:hAnsi="Century Gothic" w:cs="Tahoma"/>
          <w:color w:val="2F5897"/>
          <w:spacing w:val="5"/>
          <w:kern w:val="28"/>
          <w:sz w:val="96"/>
          <w:szCs w:val="56"/>
        </w:rPr>
        <w:br w:type="page"/>
      </w:r>
    </w:p>
    <w:p w:rsidR="00D1492C" w:rsidRDefault="00D1492C" w:rsidP="005C3B21">
      <w:pPr>
        <w:jc w:val="center"/>
      </w:pPr>
    </w:p>
    <w:p w:rsidR="00D1492C" w:rsidRDefault="00D1492C" w:rsidP="00D1492C">
      <w:pPr>
        <w:tabs>
          <w:tab w:val="left" w:pos="977"/>
        </w:tabs>
      </w:pPr>
      <w:r>
        <w:tab/>
      </w:r>
    </w:p>
    <w:p w:rsidR="00084381" w:rsidRPr="005C3B21" w:rsidRDefault="00084381" w:rsidP="005C3B21">
      <w:pPr>
        <w:jc w:val="center"/>
        <w:rPr>
          <w:b/>
          <w:sz w:val="32"/>
        </w:rPr>
      </w:pPr>
      <w:bookmarkStart w:id="0" w:name="_Toc320182887"/>
      <w:bookmarkStart w:id="1" w:name="_Toc322434721"/>
      <w:bookmarkStart w:id="2" w:name="_Toc322434765"/>
      <w:bookmarkStart w:id="3" w:name="_Toc322508972"/>
      <w:bookmarkStart w:id="4" w:name="_Toc322603138"/>
      <w:bookmarkStart w:id="5" w:name="_Toc322609743"/>
      <w:bookmarkStart w:id="6" w:name="_Toc323198074"/>
      <w:bookmarkStart w:id="7" w:name="_Toc324338484"/>
      <w:bookmarkStart w:id="8" w:name="_Toc325702435"/>
      <w:r w:rsidRPr="005C3B21">
        <w:rPr>
          <w:b/>
          <w:sz w:val="28"/>
        </w:rPr>
        <w:t>Índice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084381" w:rsidRDefault="00084381" w:rsidP="00084381">
      <w:pPr>
        <w:pStyle w:val="TtuloSeo"/>
      </w:pPr>
    </w:p>
    <w:sdt>
      <w:sdtPr>
        <w:id w:val="1079643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7441" w:rsidRDefault="00AE4C4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r>
            <w:fldChar w:fldCharType="begin"/>
          </w:r>
          <w:r w:rsidR="003869E2">
            <w:instrText xml:space="preserve"> TOC \o "1-3" \h \z \u </w:instrText>
          </w:r>
          <w:r>
            <w:fldChar w:fldCharType="separate"/>
          </w:r>
          <w:hyperlink w:anchor="_Toc465202767" w:history="1">
            <w:r w:rsidR="00537441" w:rsidRPr="00E343D5">
              <w:rPr>
                <w:rStyle w:val="Hyperlink"/>
                <w:noProof/>
              </w:rPr>
              <w:t>1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Visão em Casos de Uso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_Toc465202767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3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768" w:history="1">
            <w:r w:rsidR="00537441" w:rsidRPr="00E343D5">
              <w:rPr>
                <w:rStyle w:val="Hyperlink"/>
                <w:noProof/>
              </w:rPr>
              <w:t>2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Referências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_Toc465202768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3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769" w:history="1">
            <w:r w:rsidR="00537441" w:rsidRPr="00E343D5">
              <w:rPr>
                <w:rStyle w:val="Hyperlink"/>
                <w:noProof/>
              </w:rPr>
              <w:t>3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Caso de Uso UC01 – Cadastrar Usuário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_Toc465202769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3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770" w:history="1">
            <w:r w:rsidR="00537441" w:rsidRPr="00E343D5">
              <w:rPr>
                <w:rStyle w:val="Hyperlink"/>
                <w:noProof/>
              </w:rPr>
              <w:t>3.1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Descrição do fluxo do caso de uso.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_Toc465202770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3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771" w:history="1">
            <w:r w:rsidR="00537441" w:rsidRPr="00E343D5">
              <w:rPr>
                <w:rStyle w:val="Hyperlink"/>
                <w:noProof/>
              </w:rPr>
              <w:t>3.2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Email01 – Usuário Criado Com Sucesso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_Toc465202771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4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772" w:history="1">
            <w:r w:rsidR="00537441" w:rsidRPr="00E343D5">
              <w:rPr>
                <w:rStyle w:val="Hyperlink"/>
                <w:noProof/>
              </w:rPr>
              <w:t>3.3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Email02 – E-mail Inválido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_Toc465202772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4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773" w:history="1">
            <w:r w:rsidR="00537441" w:rsidRPr="00E343D5">
              <w:rPr>
                <w:rStyle w:val="Hyperlink"/>
                <w:noProof/>
              </w:rPr>
              <w:t>3.4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Mensagens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_Toc465202773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5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774" w:history="1">
            <w:r w:rsidR="00537441" w:rsidRPr="00E343D5">
              <w:rPr>
                <w:rStyle w:val="Hyperlink"/>
                <w:noProof/>
              </w:rPr>
              <w:t>4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Caso de Uso UC02 – Cadastrar Anúncio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_Toc465202774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5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775" w:history="1">
            <w:r w:rsidR="00537441" w:rsidRPr="00E343D5">
              <w:rPr>
                <w:rStyle w:val="Hyperlink"/>
                <w:noProof/>
              </w:rPr>
              <w:t>4.1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Descrição do fluxo do caso de uso.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_Toc465202775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5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776" w:history="1">
            <w:r w:rsidR="00537441" w:rsidRPr="00E343D5">
              <w:rPr>
                <w:rStyle w:val="Hyperlink"/>
                <w:noProof/>
              </w:rPr>
              <w:t>4.2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Mensagens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_Toc465202776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6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777" w:history="1">
            <w:r w:rsidR="00537441" w:rsidRPr="00E343D5">
              <w:rPr>
                <w:rStyle w:val="Hyperlink"/>
                <w:noProof/>
              </w:rPr>
              <w:t>5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Caso de Uso UC03 – Alterar Anúncio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_Toc465202777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6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778" w:history="1">
            <w:r w:rsidR="00537441" w:rsidRPr="00E343D5">
              <w:rPr>
                <w:rStyle w:val="Hyperlink"/>
                <w:noProof/>
              </w:rPr>
              <w:t>5.1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Descrição do fluxo do caso de uso.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_Toc465202778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6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779" w:history="1">
            <w:r w:rsidR="00537441" w:rsidRPr="00E343D5">
              <w:rPr>
                <w:rStyle w:val="Hyperlink"/>
                <w:noProof/>
              </w:rPr>
              <w:t>5.2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Email01 – Anúncio Alterado Com Sucesso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_Toc465202779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7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780" w:history="1">
            <w:r w:rsidR="00537441" w:rsidRPr="00E343D5">
              <w:rPr>
                <w:rStyle w:val="Hyperlink"/>
                <w:noProof/>
              </w:rPr>
              <w:t>5.3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Email02 – Anúncio Não Pode Ser Alterado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_Toc465202780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7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781" w:history="1">
            <w:r w:rsidR="00537441" w:rsidRPr="00E343D5">
              <w:rPr>
                <w:rStyle w:val="Hyperlink"/>
                <w:noProof/>
              </w:rPr>
              <w:t>5.4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Mensagens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_Toc465202781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7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782" w:history="1">
            <w:r w:rsidR="00537441" w:rsidRPr="00E343D5">
              <w:rPr>
                <w:rStyle w:val="Hyperlink"/>
                <w:noProof/>
              </w:rPr>
              <w:t>6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Caso de Uso UC04 – Remover Anúncio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_Toc465202782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7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783" w:history="1">
            <w:r w:rsidR="00537441" w:rsidRPr="00E343D5">
              <w:rPr>
                <w:rStyle w:val="Hyperlink"/>
                <w:noProof/>
              </w:rPr>
              <w:t>6.1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Descrição do fluxo do caso de uso.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_Toc465202783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7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784" w:history="1">
            <w:r w:rsidR="00537441" w:rsidRPr="00E343D5">
              <w:rPr>
                <w:rStyle w:val="Hyperlink"/>
                <w:noProof/>
              </w:rPr>
              <w:t>6.2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Mensagens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_Toc465202784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8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785" w:history="1">
            <w:r w:rsidR="00537441" w:rsidRPr="00E343D5">
              <w:rPr>
                <w:rStyle w:val="Hyperlink"/>
                <w:noProof/>
              </w:rPr>
              <w:t>7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Caso de Uso UC05 – Aprovar Evento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_Toc465202785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8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786" w:history="1">
            <w:r w:rsidR="00537441" w:rsidRPr="00E343D5">
              <w:rPr>
                <w:rStyle w:val="Hyperlink"/>
                <w:noProof/>
              </w:rPr>
              <w:t>7.1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Descrição do fluxo do caso de uso.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_Toc465202786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8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787" w:history="1">
            <w:r w:rsidR="00537441" w:rsidRPr="00E343D5">
              <w:rPr>
                <w:rStyle w:val="Hyperlink"/>
                <w:noProof/>
              </w:rPr>
              <w:t>7.2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Email01 – Evento aceito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_Toc465202787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9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788" w:history="1">
            <w:r w:rsidR="00537441" w:rsidRPr="00E343D5">
              <w:rPr>
                <w:rStyle w:val="Hyperlink"/>
                <w:noProof/>
              </w:rPr>
              <w:t>7.3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Email02 – Evento aceito com ressalvas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_Toc465202788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9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789" w:history="1">
            <w:r w:rsidR="00537441" w:rsidRPr="00E343D5">
              <w:rPr>
                <w:rStyle w:val="Hyperlink"/>
                <w:noProof/>
              </w:rPr>
              <w:t>7.4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Email03 – Evento não aprovado.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_Toc465202789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9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790" w:history="1">
            <w:r w:rsidR="00537441" w:rsidRPr="00E343D5">
              <w:rPr>
                <w:rStyle w:val="Hyperlink"/>
                <w:noProof/>
              </w:rPr>
              <w:t>7.5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Mensagens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_Toc465202790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10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791" w:history="1">
            <w:r w:rsidR="00537441" w:rsidRPr="00E343D5">
              <w:rPr>
                <w:rStyle w:val="Hyperlink"/>
                <w:noProof/>
              </w:rPr>
              <w:t>8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Caso de Uso UC06 – Autenticar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_Toc465202791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10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792" w:history="1">
            <w:r w:rsidR="00537441" w:rsidRPr="00E343D5">
              <w:rPr>
                <w:rStyle w:val="Hyperlink"/>
                <w:noProof/>
              </w:rPr>
              <w:t>8.1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Descrição do fluxo do caso de uso.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_Toc465202792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10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793" w:history="1">
            <w:r w:rsidR="00537441" w:rsidRPr="00E343D5">
              <w:rPr>
                <w:rStyle w:val="Hyperlink"/>
                <w:noProof/>
              </w:rPr>
              <w:t>8.2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Mensagens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_Toc465202793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10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794" w:history="1">
            <w:r w:rsidR="00537441" w:rsidRPr="00E343D5">
              <w:rPr>
                <w:rStyle w:val="Hyperlink"/>
                <w:noProof/>
              </w:rPr>
              <w:t>9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Caso de Uso UC07 – Buscar Anúncios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_Toc465202794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11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795" w:history="1">
            <w:r w:rsidR="00537441" w:rsidRPr="00E343D5">
              <w:rPr>
                <w:rStyle w:val="Hyperlink"/>
                <w:noProof/>
              </w:rPr>
              <w:t>9.1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Descrição do fluxo do caso de uso.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_Toc465202795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11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796" w:history="1">
            <w:r w:rsidR="00537441" w:rsidRPr="00E343D5">
              <w:rPr>
                <w:rStyle w:val="Hyperlink"/>
                <w:noProof/>
              </w:rPr>
              <w:t>9.2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Mensagens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_Toc465202796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11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797" w:history="1">
            <w:r w:rsidR="00537441" w:rsidRPr="00E343D5">
              <w:rPr>
                <w:rStyle w:val="Hyperlink"/>
                <w:noProof/>
              </w:rPr>
              <w:t>10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Caso de Uso UC07 – Interagir com Anúncio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_Toc465202797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11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798" w:history="1">
            <w:r w:rsidR="00537441" w:rsidRPr="00E343D5">
              <w:rPr>
                <w:rStyle w:val="Hyperlink"/>
                <w:noProof/>
              </w:rPr>
              <w:t>10.1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Descrição do fluxo do caso de uso.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_Toc465202798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11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799" w:history="1">
            <w:r w:rsidR="00537441" w:rsidRPr="00E343D5">
              <w:rPr>
                <w:rStyle w:val="Hyperlink"/>
                <w:noProof/>
              </w:rPr>
              <w:t>11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Caso de Uso UC08 – Disponibilizar Ofertas de Bolsas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_Toc465202799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12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800" w:history="1">
            <w:r w:rsidR="00537441" w:rsidRPr="00E343D5">
              <w:rPr>
                <w:rStyle w:val="Hyperlink"/>
                <w:noProof/>
              </w:rPr>
              <w:t>11.1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Descrição do fluxo do caso de uso.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_Toc465202800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12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537441" w:rsidRDefault="004D02B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5202801" w:history="1">
            <w:r w:rsidR="00537441" w:rsidRPr="00E343D5">
              <w:rPr>
                <w:rStyle w:val="Hyperlink"/>
                <w:noProof/>
              </w:rPr>
              <w:t>11.2</w:t>
            </w:r>
            <w:r w:rsidR="00537441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37441" w:rsidRPr="00E343D5">
              <w:rPr>
                <w:rStyle w:val="Hyperlink"/>
                <w:noProof/>
              </w:rPr>
              <w:t>Mensagens</w:t>
            </w:r>
            <w:r w:rsidR="00537441">
              <w:rPr>
                <w:noProof/>
                <w:webHidden/>
              </w:rPr>
              <w:tab/>
            </w:r>
            <w:r w:rsidR="00537441">
              <w:rPr>
                <w:noProof/>
                <w:webHidden/>
              </w:rPr>
              <w:fldChar w:fldCharType="begin"/>
            </w:r>
            <w:r w:rsidR="00537441">
              <w:rPr>
                <w:noProof/>
                <w:webHidden/>
              </w:rPr>
              <w:instrText xml:space="preserve"> PAGEREF _Toc465202801 \h </w:instrText>
            </w:r>
            <w:r w:rsidR="00537441">
              <w:rPr>
                <w:noProof/>
                <w:webHidden/>
              </w:rPr>
            </w:r>
            <w:r w:rsidR="00537441">
              <w:rPr>
                <w:noProof/>
                <w:webHidden/>
              </w:rPr>
              <w:fldChar w:fldCharType="separate"/>
            </w:r>
            <w:r w:rsidR="00537441">
              <w:rPr>
                <w:noProof/>
                <w:webHidden/>
              </w:rPr>
              <w:t>12</w:t>
            </w:r>
            <w:r w:rsidR="00537441">
              <w:rPr>
                <w:noProof/>
                <w:webHidden/>
              </w:rPr>
              <w:fldChar w:fldCharType="end"/>
            </w:r>
          </w:hyperlink>
        </w:p>
        <w:p w:rsidR="00084381" w:rsidRDefault="00AE4C4B" w:rsidP="003869E2">
          <w:pPr>
            <w:pStyle w:val="Sumrio1"/>
            <w:rPr>
              <w:b/>
              <w:bCs/>
            </w:rPr>
          </w:pPr>
          <w:r>
            <w:fldChar w:fldCharType="end"/>
          </w:r>
        </w:p>
      </w:sdtContent>
    </w:sdt>
    <w:p w:rsidR="00274FFC" w:rsidRPr="00F11B4F" w:rsidRDefault="00BD1AF4" w:rsidP="00913CE7">
      <w:pPr>
        <w:pStyle w:val="Ttulo1"/>
        <w:ind w:left="142" w:hanging="426"/>
      </w:pPr>
      <w:bookmarkStart w:id="9" w:name="_Toc465202767"/>
      <w:r>
        <w:lastRenderedPageBreak/>
        <w:t>Visão em Casos de Uso</w:t>
      </w:r>
      <w:bookmarkEnd w:id="9"/>
    </w:p>
    <w:p w:rsidR="00BD1AF4" w:rsidRDefault="00B834F1" w:rsidP="00BD1AF4">
      <w:pPr>
        <w:pStyle w:val="western"/>
        <w:spacing w:line="238" w:lineRule="atLeast"/>
      </w:pPr>
      <w:r>
        <w:rPr>
          <w:noProof/>
          <w:color w:val="4F81BD"/>
          <w:sz w:val="20"/>
          <w:szCs w:val="20"/>
        </w:rPr>
        <w:drawing>
          <wp:inline distT="0" distB="0" distL="0" distR="0">
            <wp:extent cx="5759450" cy="4675505"/>
            <wp:effectExtent l="19050" t="0" r="0" b="0"/>
            <wp:docPr id="1" name="Imagem 0" descr="User_Cases_Diagrama_Pai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Cases_Diagrama_Painel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AF4">
        <w:rPr>
          <w:color w:val="4F81BD"/>
          <w:sz w:val="20"/>
          <w:szCs w:val="20"/>
        </w:rPr>
        <w:t xml:space="preserve"> </w:t>
      </w:r>
    </w:p>
    <w:p w:rsidR="00B834F1" w:rsidRDefault="00B834F1" w:rsidP="00B834F1">
      <w:pPr>
        <w:pStyle w:val="Ttulo1"/>
        <w:numPr>
          <w:ilvl w:val="0"/>
          <w:numId w:val="0"/>
        </w:numPr>
        <w:ind w:left="142"/>
      </w:pPr>
    </w:p>
    <w:p w:rsidR="00F11B4F" w:rsidRDefault="00F11B4F" w:rsidP="00913CE7">
      <w:pPr>
        <w:pStyle w:val="Ttulo1"/>
        <w:ind w:left="142" w:hanging="426"/>
      </w:pPr>
      <w:bookmarkStart w:id="10" w:name="_Toc465202768"/>
      <w:r>
        <w:t>Referências</w:t>
      </w:r>
      <w:bookmarkEnd w:id="10"/>
    </w:p>
    <w:p w:rsidR="00B834F1" w:rsidRDefault="00B834F1" w:rsidP="00B834F1">
      <w:pPr>
        <w:pStyle w:val="PargrafodaLista1"/>
        <w:numPr>
          <w:ilvl w:val="0"/>
          <w:numId w:val="12"/>
        </w:numPr>
        <w:ind w:left="426" w:hanging="284"/>
      </w:pPr>
      <w:r>
        <w:t>Documento Painel Digital – Levantamento de Requisitos</w:t>
      </w:r>
    </w:p>
    <w:p w:rsidR="00F11B4F" w:rsidRDefault="00B834F1" w:rsidP="005D756F">
      <w:pPr>
        <w:pStyle w:val="Ttulo1"/>
        <w:ind w:left="142" w:hanging="426"/>
      </w:pPr>
      <w:bookmarkStart w:id="11" w:name="_Toc465202769"/>
      <w:r>
        <w:t>Caso de Uso UC01</w:t>
      </w:r>
      <w:r w:rsidR="00BD1AF4">
        <w:t xml:space="preserve"> – </w:t>
      </w:r>
      <w:r w:rsidR="00F70330">
        <w:t>Cadastrar Usuário</w:t>
      </w:r>
      <w:bookmarkEnd w:id="11"/>
    </w:p>
    <w:p w:rsidR="005D756F" w:rsidRDefault="00BD1AF4" w:rsidP="00BD1AF4">
      <w:pPr>
        <w:pStyle w:val="Ttulo2"/>
      </w:pPr>
      <w:bookmarkStart w:id="12" w:name="_Toc465202770"/>
      <w:r>
        <w:t>Descrição do fluxo do caso de uso.</w:t>
      </w:r>
      <w:bookmarkEnd w:id="12"/>
    </w:p>
    <w:tbl>
      <w:tblPr>
        <w:tblW w:w="0" w:type="auto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121"/>
        <w:gridCol w:w="6938"/>
      </w:tblGrid>
      <w:tr w:rsidR="00B834F1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B834F1" w:rsidRDefault="00B834F1" w:rsidP="00693D09">
            <w:pPr>
              <w:ind w:firstLine="0"/>
            </w:pPr>
            <w:r>
              <w:t>Breve Descrição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834F1" w:rsidRDefault="00B834F1" w:rsidP="00693D09">
            <w:pPr>
              <w:ind w:firstLine="0"/>
            </w:pPr>
            <w:r>
              <w:t>Inserir um novo usuário no sistema</w:t>
            </w:r>
          </w:p>
        </w:tc>
      </w:tr>
      <w:tr w:rsidR="00B834F1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B834F1" w:rsidRDefault="00B834F1" w:rsidP="00693D09">
            <w:pPr>
              <w:ind w:firstLine="0"/>
            </w:pPr>
            <w:r>
              <w:t>Atores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834F1" w:rsidRDefault="004D02B6" w:rsidP="00693D09">
            <w:pPr>
              <w:ind w:firstLine="0"/>
            </w:pPr>
            <w:r>
              <w:t>Qualquer</w:t>
            </w:r>
          </w:p>
        </w:tc>
      </w:tr>
      <w:tr w:rsidR="00B834F1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B834F1" w:rsidRDefault="00B834F1" w:rsidP="00693D09">
            <w:pPr>
              <w:ind w:firstLine="0"/>
            </w:pPr>
            <w:r>
              <w:t>Pré-Condições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834F1" w:rsidRDefault="004D02B6" w:rsidP="00693D09">
            <w:pPr>
              <w:ind w:firstLine="0"/>
            </w:pPr>
            <w:r>
              <w:t>Usuário deve acessar o portal.</w:t>
            </w:r>
            <w:r w:rsidR="00B834F1">
              <w:t xml:space="preserve"> </w:t>
            </w:r>
          </w:p>
        </w:tc>
      </w:tr>
      <w:tr w:rsidR="00B834F1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B834F1" w:rsidRDefault="00B834F1" w:rsidP="00693D09">
            <w:pPr>
              <w:ind w:firstLine="0"/>
            </w:pPr>
            <w:r>
              <w:t>Fluxo Principal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834F1" w:rsidRDefault="00B834F1" w:rsidP="00693D09">
            <w:pPr>
              <w:ind w:firstLine="142"/>
            </w:pPr>
            <w:r>
              <w:rPr>
                <w:u w:val="single"/>
              </w:rPr>
              <w:t xml:space="preserve">O </w:t>
            </w:r>
            <w:r w:rsidR="004D02B6">
              <w:rPr>
                <w:u w:val="single"/>
              </w:rPr>
              <w:t>usuário</w:t>
            </w:r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devera</w:t>
            </w:r>
            <w:proofErr w:type="spellEnd"/>
            <w:r>
              <w:rPr>
                <w:u w:val="single"/>
              </w:rPr>
              <w:t xml:space="preserve"> acessar a área de registro de usuário</w:t>
            </w:r>
          </w:p>
          <w:p w:rsidR="00B834F1" w:rsidRDefault="00B834F1" w:rsidP="00B834F1">
            <w:pPr>
              <w:pStyle w:val="PargrafodaLista1"/>
              <w:numPr>
                <w:ilvl w:val="0"/>
                <w:numId w:val="14"/>
              </w:numPr>
              <w:spacing w:after="0"/>
            </w:pPr>
            <w:r>
              <w:t xml:space="preserve">O </w:t>
            </w:r>
            <w:r w:rsidR="004D02B6">
              <w:t>usuário</w:t>
            </w:r>
            <w:r>
              <w:t xml:space="preserve"> deverá preencher as informações tais como: </w:t>
            </w:r>
            <w:proofErr w:type="spellStart"/>
            <w:r>
              <w:t>login</w:t>
            </w:r>
            <w:proofErr w:type="spellEnd"/>
            <w:r>
              <w:t>, nome, senha, descrição, e-mail, telefone.</w:t>
            </w:r>
          </w:p>
          <w:p w:rsidR="00B834F1" w:rsidRDefault="00B834F1" w:rsidP="00B834F1">
            <w:pPr>
              <w:pStyle w:val="PargrafodaLista1"/>
              <w:numPr>
                <w:ilvl w:val="0"/>
                <w:numId w:val="14"/>
              </w:numPr>
              <w:spacing w:after="0"/>
            </w:pPr>
            <w:r>
              <w:t xml:space="preserve">Após todos os dados serem preenchidos o </w:t>
            </w:r>
            <w:r w:rsidR="004D02B6">
              <w:t>usuário</w:t>
            </w:r>
            <w:r>
              <w:t xml:space="preserve"> deve confirmar as </w:t>
            </w:r>
            <w:r>
              <w:lastRenderedPageBreak/>
              <w:t>informações e clicar no botão criar.</w:t>
            </w:r>
          </w:p>
          <w:p w:rsidR="00B834F1" w:rsidRDefault="00B834F1" w:rsidP="00B834F1">
            <w:pPr>
              <w:pStyle w:val="PargrafodaLista1"/>
              <w:numPr>
                <w:ilvl w:val="0"/>
                <w:numId w:val="14"/>
              </w:numPr>
              <w:spacing w:after="0"/>
            </w:pPr>
            <w:r>
              <w:t>O e-mail01 é enviado</w:t>
            </w:r>
          </w:p>
          <w:p w:rsidR="00B834F1" w:rsidRDefault="00B834F1" w:rsidP="00B834F1">
            <w:pPr>
              <w:pStyle w:val="PargrafodaLista1"/>
              <w:numPr>
                <w:ilvl w:val="0"/>
                <w:numId w:val="14"/>
              </w:numPr>
              <w:spacing w:after="0"/>
            </w:pPr>
            <w:r>
              <w:t xml:space="preserve">O sistema exibe a MSG01 </w:t>
            </w:r>
          </w:p>
        </w:tc>
      </w:tr>
      <w:tr w:rsidR="00B834F1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B834F1" w:rsidRDefault="00B834F1" w:rsidP="00693D09">
            <w:pPr>
              <w:ind w:firstLine="0"/>
            </w:pPr>
            <w:r>
              <w:lastRenderedPageBreak/>
              <w:t>Fluxos Alternativos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834F1" w:rsidRDefault="00B834F1" w:rsidP="00693D09">
            <w:pPr>
              <w:ind w:firstLine="142"/>
            </w:pPr>
            <w:r>
              <w:rPr>
                <w:u w:val="single"/>
              </w:rPr>
              <w:t>A1 – Todos os dados não foram preenchidos.</w:t>
            </w:r>
          </w:p>
          <w:p w:rsidR="00B834F1" w:rsidRDefault="00B834F1" w:rsidP="00F70330">
            <w:pPr>
              <w:pStyle w:val="PargrafodaLista1"/>
              <w:numPr>
                <w:ilvl w:val="0"/>
                <w:numId w:val="17"/>
              </w:numPr>
              <w:spacing w:after="0"/>
            </w:pPr>
            <w:r>
              <w:t>O sistema exibe a MSG02.</w:t>
            </w:r>
          </w:p>
          <w:p w:rsidR="00B834F1" w:rsidRDefault="00B834F1" w:rsidP="00F70330">
            <w:pPr>
              <w:pStyle w:val="PargrafodaLista1"/>
              <w:numPr>
                <w:ilvl w:val="0"/>
                <w:numId w:val="17"/>
              </w:numPr>
              <w:spacing w:after="0"/>
            </w:pPr>
            <w:r>
              <w:t>Todas as informações são restauradas.</w:t>
            </w:r>
          </w:p>
          <w:p w:rsidR="00B834F1" w:rsidRDefault="00B834F1" w:rsidP="00F70330">
            <w:pPr>
              <w:pStyle w:val="PargrafodaLista1"/>
              <w:numPr>
                <w:ilvl w:val="0"/>
                <w:numId w:val="17"/>
              </w:numPr>
              <w:spacing w:after="0"/>
            </w:pPr>
            <w:r>
              <w:t>O sistema realça o campo que falta ser completo.</w:t>
            </w:r>
          </w:p>
          <w:p w:rsidR="00B834F1" w:rsidRDefault="00B834F1" w:rsidP="00693D09">
            <w:pPr>
              <w:pStyle w:val="PargrafodaLista1"/>
              <w:spacing w:after="0"/>
              <w:ind w:left="0" w:firstLine="0"/>
            </w:pPr>
          </w:p>
        </w:tc>
      </w:tr>
      <w:tr w:rsidR="00B834F1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B834F1" w:rsidRDefault="00B834F1" w:rsidP="00693D09">
            <w:pPr>
              <w:ind w:firstLine="0"/>
            </w:pPr>
            <w:r>
              <w:t xml:space="preserve">Fluxo de </w:t>
            </w:r>
            <w:proofErr w:type="spellStart"/>
            <w:r>
              <w:t>Excecão</w:t>
            </w:r>
            <w:proofErr w:type="spellEnd"/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834F1" w:rsidRDefault="00F70330" w:rsidP="00693D09">
            <w:pPr>
              <w:spacing w:after="0"/>
              <w:ind w:firstLine="142"/>
            </w:pPr>
            <w:r>
              <w:rPr>
                <w:u w:val="single"/>
              </w:rPr>
              <w:t>E1</w:t>
            </w:r>
            <w:r w:rsidR="00B834F1">
              <w:rPr>
                <w:u w:val="single"/>
              </w:rPr>
              <w:t xml:space="preserve"> – O e-mail do usuário não existe.</w:t>
            </w:r>
          </w:p>
          <w:p w:rsidR="00B834F1" w:rsidRDefault="00B834F1" w:rsidP="00693D09">
            <w:pPr>
              <w:spacing w:after="0"/>
              <w:ind w:firstLine="142"/>
            </w:pPr>
          </w:p>
          <w:p w:rsidR="00B834F1" w:rsidRDefault="00B834F1" w:rsidP="00B834F1">
            <w:pPr>
              <w:pStyle w:val="PargrafodaLista1"/>
              <w:numPr>
                <w:ilvl w:val="0"/>
                <w:numId w:val="16"/>
              </w:numPr>
              <w:spacing w:after="0"/>
            </w:pPr>
            <w:r>
              <w:t>O Administrador receberá o e-mail02</w:t>
            </w:r>
          </w:p>
        </w:tc>
      </w:tr>
    </w:tbl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2156"/>
        <w:gridCol w:w="6938"/>
      </w:tblGrid>
      <w:tr w:rsidR="00BD1AF4" w:rsidTr="00F70330">
        <w:tc>
          <w:tcPr>
            <w:tcW w:w="2156" w:type="dxa"/>
            <w:shd w:val="clear" w:color="auto" w:fill="D9D9D9" w:themeFill="background1" w:themeFillShade="D9"/>
          </w:tcPr>
          <w:p w:rsidR="00BD1AF4" w:rsidRDefault="00BD1AF4" w:rsidP="00BD1AF4">
            <w:pPr>
              <w:ind w:firstLine="0"/>
            </w:pPr>
            <w:r>
              <w:t>Pós-Condições</w:t>
            </w:r>
          </w:p>
        </w:tc>
        <w:tc>
          <w:tcPr>
            <w:tcW w:w="6938" w:type="dxa"/>
          </w:tcPr>
          <w:p w:rsidR="00BD1AF4" w:rsidRDefault="00BD1AF4" w:rsidP="00BD1AF4">
            <w:pPr>
              <w:ind w:firstLine="0"/>
            </w:pPr>
          </w:p>
        </w:tc>
      </w:tr>
    </w:tbl>
    <w:p w:rsidR="00BD1AF4" w:rsidRPr="00BD1AF4" w:rsidRDefault="00BD1AF4" w:rsidP="00BD1AF4"/>
    <w:p w:rsidR="00DB0A67" w:rsidRDefault="00793781" w:rsidP="0033070A">
      <w:pPr>
        <w:pStyle w:val="Ttulo2"/>
      </w:pPr>
      <w:bookmarkStart w:id="13" w:name="_Toc366605826"/>
      <w:bookmarkStart w:id="14" w:name="_Toc369069471"/>
      <w:bookmarkStart w:id="15" w:name="_Toc465202771"/>
      <w:r>
        <w:t>E</w:t>
      </w:r>
      <w:r w:rsidR="00DB0A67">
        <w:t xml:space="preserve">mail01 </w:t>
      </w:r>
      <w:r w:rsidR="00F70330">
        <w:t>–</w:t>
      </w:r>
      <w:r w:rsidR="00DB0A67">
        <w:t xml:space="preserve"> </w:t>
      </w:r>
      <w:bookmarkEnd w:id="13"/>
      <w:bookmarkEnd w:id="14"/>
      <w:r w:rsidR="00F70330">
        <w:t>Usuário Criado Com Sucesso</w:t>
      </w:r>
      <w:bookmarkEnd w:id="15"/>
    </w:p>
    <w:p w:rsidR="00DB0A67" w:rsidRPr="00E37228" w:rsidRDefault="00DB0A67" w:rsidP="00DB0A67"/>
    <w:tbl>
      <w:tblPr>
        <w:tblStyle w:val="Tabelacomgrade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44"/>
        <w:gridCol w:w="7512"/>
      </w:tblGrid>
      <w:tr w:rsidR="00A1173B" w:rsidTr="00A1173B">
        <w:tc>
          <w:tcPr>
            <w:tcW w:w="1844" w:type="dxa"/>
            <w:shd w:val="clear" w:color="auto" w:fill="C6D9F1" w:themeFill="text2" w:themeFillTint="33"/>
          </w:tcPr>
          <w:p w:rsidR="00A1173B" w:rsidRDefault="00A1173B" w:rsidP="00421628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Origem:</w:t>
            </w:r>
          </w:p>
        </w:tc>
        <w:tc>
          <w:tcPr>
            <w:tcW w:w="7512" w:type="dxa"/>
            <w:shd w:val="clear" w:color="auto" w:fill="FFFFFF" w:themeFill="background1"/>
          </w:tcPr>
          <w:p w:rsidR="00A1173B" w:rsidRPr="004C1ADC" w:rsidRDefault="00F70330" w:rsidP="00421628">
            <w:pPr>
              <w:spacing w:after="0"/>
              <w:ind w:firstLine="0"/>
              <w:jc w:val="left"/>
            </w:pPr>
            <w:r>
              <w:t>Administrador</w:t>
            </w:r>
          </w:p>
        </w:tc>
      </w:tr>
      <w:tr w:rsidR="00A1173B" w:rsidTr="00A1173B">
        <w:tc>
          <w:tcPr>
            <w:tcW w:w="1844" w:type="dxa"/>
            <w:shd w:val="clear" w:color="auto" w:fill="C6D9F1" w:themeFill="text2" w:themeFillTint="33"/>
          </w:tcPr>
          <w:p w:rsidR="00A1173B" w:rsidRDefault="00A1173B" w:rsidP="00421628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Destino:</w:t>
            </w:r>
          </w:p>
        </w:tc>
        <w:tc>
          <w:tcPr>
            <w:tcW w:w="7512" w:type="dxa"/>
            <w:shd w:val="clear" w:color="auto" w:fill="FFFFFF" w:themeFill="background1"/>
          </w:tcPr>
          <w:p w:rsidR="00A1173B" w:rsidRPr="004C1ADC" w:rsidRDefault="00F70330" w:rsidP="00421628">
            <w:pPr>
              <w:spacing w:after="0"/>
              <w:ind w:firstLine="0"/>
              <w:jc w:val="left"/>
            </w:pPr>
            <w:r>
              <w:t>Anunciante</w:t>
            </w:r>
          </w:p>
        </w:tc>
      </w:tr>
      <w:tr w:rsidR="00A1173B" w:rsidTr="00A1173B">
        <w:tc>
          <w:tcPr>
            <w:tcW w:w="1844" w:type="dxa"/>
            <w:shd w:val="clear" w:color="auto" w:fill="C6D9F1" w:themeFill="text2" w:themeFillTint="33"/>
          </w:tcPr>
          <w:p w:rsidR="00A1173B" w:rsidRDefault="00A1173B" w:rsidP="00421628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CC:</w:t>
            </w:r>
          </w:p>
        </w:tc>
        <w:tc>
          <w:tcPr>
            <w:tcW w:w="7512" w:type="dxa"/>
            <w:shd w:val="clear" w:color="auto" w:fill="FFFFFF" w:themeFill="background1"/>
          </w:tcPr>
          <w:p w:rsidR="00A1173B" w:rsidRPr="004C1ADC" w:rsidRDefault="00A1173B" w:rsidP="00421628">
            <w:pPr>
              <w:spacing w:after="0"/>
              <w:ind w:firstLine="0"/>
              <w:jc w:val="left"/>
            </w:pPr>
          </w:p>
        </w:tc>
      </w:tr>
      <w:tr w:rsidR="00A1173B" w:rsidTr="00A1173B">
        <w:tc>
          <w:tcPr>
            <w:tcW w:w="1844" w:type="dxa"/>
            <w:shd w:val="clear" w:color="auto" w:fill="C6D9F1" w:themeFill="text2" w:themeFillTint="33"/>
          </w:tcPr>
          <w:p w:rsidR="00A1173B" w:rsidRDefault="00A1173B" w:rsidP="00421628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Assunto:</w:t>
            </w:r>
          </w:p>
        </w:tc>
        <w:tc>
          <w:tcPr>
            <w:tcW w:w="7512" w:type="dxa"/>
            <w:shd w:val="clear" w:color="auto" w:fill="FFFFFF" w:themeFill="background1"/>
          </w:tcPr>
          <w:p w:rsidR="00A1173B" w:rsidRPr="004C1ADC" w:rsidRDefault="00F70330" w:rsidP="00421628">
            <w:pPr>
              <w:spacing w:after="0"/>
              <w:ind w:firstLine="0"/>
              <w:jc w:val="left"/>
            </w:pPr>
            <w:proofErr w:type="gramStart"/>
            <w:r>
              <w:t>Usuário Registrado</w:t>
            </w:r>
            <w:proofErr w:type="gramEnd"/>
            <w:r>
              <w:t xml:space="preserve"> com sucesso.</w:t>
            </w:r>
          </w:p>
        </w:tc>
      </w:tr>
      <w:tr w:rsidR="00A1173B" w:rsidTr="00A1173B">
        <w:tc>
          <w:tcPr>
            <w:tcW w:w="1844" w:type="dxa"/>
            <w:shd w:val="clear" w:color="auto" w:fill="C6D9F1" w:themeFill="text2" w:themeFillTint="33"/>
          </w:tcPr>
          <w:p w:rsidR="00A1173B" w:rsidRDefault="00A1173B" w:rsidP="00421628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Anexos:</w:t>
            </w:r>
          </w:p>
        </w:tc>
        <w:tc>
          <w:tcPr>
            <w:tcW w:w="7512" w:type="dxa"/>
            <w:shd w:val="clear" w:color="auto" w:fill="FFFFFF" w:themeFill="background1"/>
          </w:tcPr>
          <w:p w:rsidR="00A1173B" w:rsidRPr="004C1ADC" w:rsidRDefault="00A1173B" w:rsidP="00DB0A67">
            <w:pPr>
              <w:spacing w:after="0"/>
              <w:ind w:firstLine="0"/>
              <w:jc w:val="left"/>
            </w:pPr>
          </w:p>
        </w:tc>
      </w:tr>
      <w:tr w:rsidR="00A1173B" w:rsidTr="00A1173B">
        <w:tc>
          <w:tcPr>
            <w:tcW w:w="9356" w:type="dxa"/>
            <w:gridSpan w:val="2"/>
            <w:shd w:val="clear" w:color="auto" w:fill="C6D9F1" w:themeFill="text2" w:themeFillTint="33"/>
          </w:tcPr>
          <w:p w:rsidR="00A1173B" w:rsidRDefault="00A1173B" w:rsidP="00421628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Mensagem</w:t>
            </w:r>
          </w:p>
        </w:tc>
      </w:tr>
      <w:tr w:rsidR="00A1173B" w:rsidTr="00693D09">
        <w:tc>
          <w:tcPr>
            <w:tcW w:w="9356" w:type="dxa"/>
            <w:gridSpan w:val="2"/>
            <w:shd w:val="clear" w:color="auto" w:fill="FFFFFF" w:themeFill="background1"/>
          </w:tcPr>
          <w:p w:rsidR="00F70330" w:rsidRDefault="00F70330" w:rsidP="00F70330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Prezado &lt;permissão&gt;,</w:t>
            </w:r>
          </w:p>
          <w:p w:rsidR="00F70330" w:rsidRDefault="00F70330" w:rsidP="00F70330">
            <w:pPr>
              <w:spacing w:after="0"/>
              <w:ind w:firstLine="0"/>
              <w:jc w:val="left"/>
              <w:rPr>
                <w:sz w:val="22"/>
              </w:rPr>
            </w:pPr>
          </w:p>
          <w:p w:rsidR="00F70330" w:rsidRDefault="00F70330" w:rsidP="00F70330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Seu </w:t>
            </w:r>
            <w:proofErr w:type="spellStart"/>
            <w:r>
              <w:rPr>
                <w:sz w:val="22"/>
              </w:rPr>
              <w:t>login</w:t>
            </w:r>
            <w:proofErr w:type="spellEnd"/>
            <w:r>
              <w:rPr>
                <w:sz w:val="22"/>
              </w:rPr>
              <w:t xml:space="preserve"> é:</w:t>
            </w:r>
          </w:p>
          <w:p w:rsidR="00A1173B" w:rsidRDefault="00F70330" w:rsidP="00F70330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Senha:</w:t>
            </w:r>
          </w:p>
        </w:tc>
      </w:tr>
    </w:tbl>
    <w:p w:rsidR="00DB0A67" w:rsidRDefault="00DB0A67" w:rsidP="00DB0A67">
      <w:pPr>
        <w:ind w:firstLine="0"/>
      </w:pPr>
    </w:p>
    <w:p w:rsidR="00F70330" w:rsidRDefault="00F70330" w:rsidP="00F70330">
      <w:pPr>
        <w:pStyle w:val="Ttulo2"/>
        <w:numPr>
          <w:ilvl w:val="0"/>
          <w:numId w:val="0"/>
        </w:numPr>
        <w:ind w:left="284"/>
      </w:pPr>
    </w:p>
    <w:p w:rsidR="00F70330" w:rsidRDefault="00F70330" w:rsidP="00F70330">
      <w:pPr>
        <w:pStyle w:val="Ttulo2"/>
        <w:numPr>
          <w:ilvl w:val="0"/>
          <w:numId w:val="0"/>
        </w:numPr>
        <w:ind w:left="284"/>
      </w:pPr>
    </w:p>
    <w:p w:rsidR="00F70330" w:rsidRDefault="00F70330" w:rsidP="00F70330">
      <w:pPr>
        <w:pStyle w:val="Ttulo2"/>
      </w:pPr>
      <w:bookmarkStart w:id="16" w:name="_Toc465202772"/>
      <w:r>
        <w:t>Email02 – E-mail Inválido</w:t>
      </w:r>
      <w:bookmarkEnd w:id="16"/>
    </w:p>
    <w:p w:rsidR="00F70330" w:rsidRDefault="00F70330" w:rsidP="00DB0A67">
      <w:pPr>
        <w:ind w:firstLine="0"/>
      </w:pPr>
    </w:p>
    <w:tbl>
      <w:tblPr>
        <w:tblStyle w:val="Tabelacomgrade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44"/>
        <w:gridCol w:w="7512"/>
      </w:tblGrid>
      <w:tr w:rsidR="00F70330" w:rsidTr="00693D09">
        <w:tc>
          <w:tcPr>
            <w:tcW w:w="1844" w:type="dxa"/>
            <w:shd w:val="clear" w:color="auto" w:fill="C6D9F1" w:themeFill="text2" w:themeFillTint="33"/>
          </w:tcPr>
          <w:p w:rsidR="00F70330" w:rsidRDefault="00F70330" w:rsidP="00693D09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Origem:</w:t>
            </w:r>
          </w:p>
        </w:tc>
        <w:tc>
          <w:tcPr>
            <w:tcW w:w="7512" w:type="dxa"/>
            <w:shd w:val="clear" w:color="auto" w:fill="FFFFFF" w:themeFill="background1"/>
          </w:tcPr>
          <w:p w:rsidR="00F70330" w:rsidRDefault="00F70330" w:rsidP="00693D09">
            <w:pPr>
              <w:spacing w:after="0"/>
              <w:ind w:firstLine="0"/>
              <w:jc w:val="left"/>
            </w:pPr>
            <w:r>
              <w:t>Sistema</w:t>
            </w:r>
          </w:p>
        </w:tc>
      </w:tr>
      <w:tr w:rsidR="00F70330" w:rsidTr="00693D09">
        <w:tc>
          <w:tcPr>
            <w:tcW w:w="1844" w:type="dxa"/>
            <w:shd w:val="clear" w:color="auto" w:fill="C6D9F1" w:themeFill="text2" w:themeFillTint="33"/>
          </w:tcPr>
          <w:p w:rsidR="00F70330" w:rsidRDefault="00F70330" w:rsidP="00693D09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Destino:</w:t>
            </w:r>
          </w:p>
        </w:tc>
        <w:tc>
          <w:tcPr>
            <w:tcW w:w="7512" w:type="dxa"/>
            <w:shd w:val="clear" w:color="auto" w:fill="FFFFFF" w:themeFill="background1"/>
          </w:tcPr>
          <w:p w:rsidR="00F70330" w:rsidRDefault="00F70330" w:rsidP="00693D09">
            <w:pPr>
              <w:spacing w:after="0"/>
              <w:ind w:firstLine="0"/>
              <w:jc w:val="left"/>
            </w:pPr>
            <w:r>
              <w:t>Administrador</w:t>
            </w:r>
          </w:p>
        </w:tc>
      </w:tr>
      <w:tr w:rsidR="00F70330" w:rsidTr="00693D09">
        <w:tc>
          <w:tcPr>
            <w:tcW w:w="1844" w:type="dxa"/>
            <w:shd w:val="clear" w:color="auto" w:fill="C6D9F1" w:themeFill="text2" w:themeFillTint="33"/>
          </w:tcPr>
          <w:p w:rsidR="00F70330" w:rsidRDefault="00F70330" w:rsidP="00693D09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CC:</w:t>
            </w:r>
          </w:p>
        </w:tc>
        <w:tc>
          <w:tcPr>
            <w:tcW w:w="7512" w:type="dxa"/>
            <w:shd w:val="clear" w:color="auto" w:fill="FFFFFF" w:themeFill="background1"/>
          </w:tcPr>
          <w:p w:rsidR="00F70330" w:rsidRPr="004C1ADC" w:rsidRDefault="00F70330" w:rsidP="00693D09">
            <w:pPr>
              <w:spacing w:after="0"/>
              <w:ind w:firstLine="0"/>
              <w:jc w:val="left"/>
            </w:pPr>
          </w:p>
        </w:tc>
      </w:tr>
      <w:tr w:rsidR="00F70330" w:rsidTr="00693D09">
        <w:tc>
          <w:tcPr>
            <w:tcW w:w="1844" w:type="dxa"/>
            <w:shd w:val="clear" w:color="auto" w:fill="C6D9F1" w:themeFill="text2" w:themeFillTint="33"/>
          </w:tcPr>
          <w:p w:rsidR="00F70330" w:rsidRDefault="00F70330" w:rsidP="00693D09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Assunto:</w:t>
            </w:r>
          </w:p>
        </w:tc>
        <w:tc>
          <w:tcPr>
            <w:tcW w:w="7512" w:type="dxa"/>
            <w:shd w:val="clear" w:color="auto" w:fill="FFFFFF" w:themeFill="background1"/>
          </w:tcPr>
          <w:p w:rsidR="00F70330" w:rsidRDefault="00F70330" w:rsidP="00693D09">
            <w:pPr>
              <w:spacing w:after="0"/>
              <w:ind w:firstLine="0"/>
              <w:jc w:val="left"/>
            </w:pPr>
            <w:r>
              <w:t>Não foi possível enviar o e-mail para o usuário.</w:t>
            </w:r>
          </w:p>
        </w:tc>
      </w:tr>
      <w:tr w:rsidR="00F70330" w:rsidTr="00693D09">
        <w:tc>
          <w:tcPr>
            <w:tcW w:w="1844" w:type="dxa"/>
            <w:shd w:val="clear" w:color="auto" w:fill="C6D9F1" w:themeFill="text2" w:themeFillTint="33"/>
          </w:tcPr>
          <w:p w:rsidR="00F70330" w:rsidRDefault="00F70330" w:rsidP="00693D09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Anexos:</w:t>
            </w:r>
          </w:p>
        </w:tc>
        <w:tc>
          <w:tcPr>
            <w:tcW w:w="7512" w:type="dxa"/>
            <w:shd w:val="clear" w:color="auto" w:fill="FFFFFF" w:themeFill="background1"/>
          </w:tcPr>
          <w:p w:rsidR="00F70330" w:rsidRPr="004C1ADC" w:rsidRDefault="00F70330" w:rsidP="00693D09">
            <w:pPr>
              <w:spacing w:after="0"/>
              <w:ind w:firstLine="0"/>
              <w:jc w:val="left"/>
            </w:pPr>
          </w:p>
        </w:tc>
      </w:tr>
      <w:tr w:rsidR="00F70330" w:rsidTr="00693D09">
        <w:tc>
          <w:tcPr>
            <w:tcW w:w="9356" w:type="dxa"/>
            <w:gridSpan w:val="2"/>
            <w:shd w:val="clear" w:color="auto" w:fill="C6D9F1" w:themeFill="text2" w:themeFillTint="33"/>
          </w:tcPr>
          <w:p w:rsidR="00F70330" w:rsidRDefault="00F70330" w:rsidP="00693D0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Mensagem</w:t>
            </w:r>
          </w:p>
        </w:tc>
      </w:tr>
      <w:tr w:rsidR="00F70330" w:rsidTr="00693D09">
        <w:tc>
          <w:tcPr>
            <w:tcW w:w="9356" w:type="dxa"/>
            <w:gridSpan w:val="2"/>
            <w:shd w:val="clear" w:color="auto" w:fill="FFFFFF" w:themeFill="background1"/>
          </w:tcPr>
          <w:p w:rsidR="00F70330" w:rsidRDefault="00F70330" w:rsidP="00693D09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Prezado administrador,</w:t>
            </w:r>
          </w:p>
          <w:p w:rsidR="00F70330" w:rsidRDefault="00F70330" w:rsidP="00693D09">
            <w:pPr>
              <w:spacing w:after="0"/>
              <w:ind w:firstLine="0"/>
              <w:jc w:val="left"/>
              <w:rPr>
                <w:sz w:val="22"/>
              </w:rPr>
            </w:pPr>
          </w:p>
          <w:p w:rsidR="00F70330" w:rsidRDefault="00F70330" w:rsidP="00693D09">
            <w:pPr>
              <w:spacing w:after="0"/>
              <w:ind w:firstLine="0"/>
              <w:jc w:val="left"/>
            </w:pPr>
            <w:r>
              <w:rPr>
                <w:sz w:val="22"/>
              </w:rPr>
              <w:t>O e-mail informado não cadastro não pode ser encontrado, por favor atualize as informações.</w:t>
            </w:r>
          </w:p>
        </w:tc>
      </w:tr>
    </w:tbl>
    <w:p w:rsidR="00F70330" w:rsidRDefault="00F70330" w:rsidP="00DB0A67">
      <w:pPr>
        <w:ind w:firstLine="0"/>
      </w:pPr>
    </w:p>
    <w:p w:rsidR="00793781" w:rsidRDefault="00C30282" w:rsidP="00F70330">
      <w:pPr>
        <w:pStyle w:val="Ttulo2"/>
      </w:pPr>
      <w:bookmarkStart w:id="17" w:name="_Toc465202773"/>
      <w:r>
        <w:t>Mensagens</w:t>
      </w:r>
      <w:bookmarkEnd w:id="17"/>
    </w:p>
    <w:p w:rsidR="00F70330" w:rsidRPr="00F70330" w:rsidRDefault="00F70330" w:rsidP="00F70330"/>
    <w:tbl>
      <w:tblPr>
        <w:tblStyle w:val="Tabelacomgrade"/>
        <w:tblW w:w="896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447"/>
        <w:gridCol w:w="7513"/>
      </w:tblGrid>
      <w:tr w:rsidR="00C30282" w:rsidRPr="00E54491" w:rsidTr="00C30282">
        <w:tc>
          <w:tcPr>
            <w:tcW w:w="1447" w:type="dxa"/>
            <w:shd w:val="clear" w:color="auto" w:fill="C6D9F1" w:themeFill="text2" w:themeFillTint="33"/>
          </w:tcPr>
          <w:p w:rsidR="00C30282" w:rsidRPr="00E54491" w:rsidRDefault="00C30282" w:rsidP="00421628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7513" w:type="dxa"/>
            <w:shd w:val="clear" w:color="auto" w:fill="C6D9F1" w:themeFill="text2" w:themeFillTint="33"/>
          </w:tcPr>
          <w:p w:rsidR="00C30282" w:rsidRPr="00E54491" w:rsidRDefault="00C30282" w:rsidP="00421628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Mensagem</w:t>
            </w:r>
          </w:p>
        </w:tc>
      </w:tr>
      <w:tr w:rsidR="00F70330" w:rsidTr="00C30282">
        <w:tc>
          <w:tcPr>
            <w:tcW w:w="1447" w:type="dxa"/>
          </w:tcPr>
          <w:p w:rsidR="00F70330" w:rsidRDefault="00F70330" w:rsidP="00693D09">
            <w:pPr>
              <w:spacing w:after="0"/>
              <w:ind w:firstLine="0"/>
              <w:jc w:val="center"/>
            </w:pPr>
            <w:r>
              <w:t>MSG01</w:t>
            </w:r>
          </w:p>
        </w:tc>
        <w:tc>
          <w:tcPr>
            <w:tcW w:w="7513" w:type="dxa"/>
          </w:tcPr>
          <w:p w:rsidR="00F70330" w:rsidRDefault="004D02B6" w:rsidP="00693D09">
            <w:pPr>
              <w:spacing w:after="0"/>
              <w:ind w:firstLine="0"/>
              <w:jc w:val="left"/>
            </w:pPr>
            <w:r>
              <w:t>Usuário cadastrado</w:t>
            </w:r>
            <w:r w:rsidR="00F70330">
              <w:t xml:space="preserve"> sucesso.</w:t>
            </w:r>
          </w:p>
        </w:tc>
      </w:tr>
      <w:tr w:rsidR="00F70330" w:rsidTr="00C30282">
        <w:tc>
          <w:tcPr>
            <w:tcW w:w="1447" w:type="dxa"/>
          </w:tcPr>
          <w:p w:rsidR="00F70330" w:rsidRDefault="00F70330" w:rsidP="00693D09">
            <w:pPr>
              <w:spacing w:after="0"/>
              <w:ind w:firstLine="0"/>
              <w:jc w:val="center"/>
            </w:pPr>
            <w:r>
              <w:t>MSG02</w:t>
            </w:r>
          </w:p>
        </w:tc>
        <w:tc>
          <w:tcPr>
            <w:tcW w:w="7513" w:type="dxa"/>
          </w:tcPr>
          <w:p w:rsidR="00F70330" w:rsidRDefault="00F70330" w:rsidP="00693D09">
            <w:pPr>
              <w:spacing w:after="0"/>
              <w:ind w:firstLine="0"/>
              <w:jc w:val="left"/>
            </w:pPr>
            <w:r>
              <w:t>Os campos não foram preenchidos</w:t>
            </w:r>
          </w:p>
        </w:tc>
      </w:tr>
    </w:tbl>
    <w:p w:rsidR="00D036FC" w:rsidRDefault="00D036FC" w:rsidP="00625DB4">
      <w:pPr>
        <w:ind w:firstLine="0"/>
        <w:rPr>
          <w:strike/>
        </w:rPr>
      </w:pPr>
    </w:p>
    <w:p w:rsidR="007331DA" w:rsidRDefault="007331DA" w:rsidP="007331DA">
      <w:pPr>
        <w:pStyle w:val="Ttulo1"/>
        <w:ind w:left="142" w:hanging="426"/>
      </w:pPr>
      <w:bookmarkStart w:id="18" w:name="_Toc465202774"/>
      <w:r>
        <w:t>Caso de Uso UC02 – Cadastrar Anúncio</w:t>
      </w:r>
      <w:bookmarkEnd w:id="18"/>
    </w:p>
    <w:p w:rsidR="007331DA" w:rsidRDefault="007331DA" w:rsidP="007331DA">
      <w:pPr>
        <w:pStyle w:val="Ttulo2"/>
        <w:numPr>
          <w:ilvl w:val="0"/>
          <w:numId w:val="0"/>
        </w:numPr>
        <w:ind w:left="284"/>
      </w:pPr>
    </w:p>
    <w:p w:rsidR="007331DA" w:rsidRDefault="007331DA" w:rsidP="007331DA">
      <w:pPr>
        <w:pStyle w:val="Ttulo2"/>
      </w:pPr>
      <w:bookmarkStart w:id="19" w:name="_Toc465202775"/>
      <w:r>
        <w:t>Descrição do fluxo do caso de uso.</w:t>
      </w:r>
      <w:bookmarkEnd w:id="19"/>
    </w:p>
    <w:tbl>
      <w:tblPr>
        <w:tblW w:w="0" w:type="auto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121"/>
        <w:gridCol w:w="6938"/>
      </w:tblGrid>
      <w:tr w:rsidR="007331DA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331DA" w:rsidRDefault="007331DA" w:rsidP="00693D09">
            <w:pPr>
              <w:ind w:firstLine="0"/>
            </w:pPr>
            <w:r>
              <w:t>Breve Descrição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331DA" w:rsidRPr="00FF7E3E" w:rsidRDefault="007331DA" w:rsidP="00693D09">
            <w:pPr>
              <w:ind w:firstLine="0"/>
              <w:rPr>
                <w:szCs w:val="20"/>
              </w:rPr>
            </w:pPr>
            <w:r>
              <w:rPr>
                <w:szCs w:val="20"/>
              </w:rPr>
              <w:t>Inserir um novo evento no sistema.</w:t>
            </w:r>
          </w:p>
        </w:tc>
      </w:tr>
      <w:tr w:rsidR="007331DA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331DA" w:rsidRDefault="007331DA" w:rsidP="00693D09">
            <w:pPr>
              <w:ind w:firstLine="0"/>
            </w:pPr>
            <w:r>
              <w:t>Atores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331DA" w:rsidRPr="00FF7E3E" w:rsidRDefault="004D02B6" w:rsidP="00693D09">
            <w:pPr>
              <w:ind w:firstLine="0"/>
              <w:rPr>
                <w:szCs w:val="20"/>
              </w:rPr>
            </w:pPr>
            <w:r>
              <w:rPr>
                <w:szCs w:val="20"/>
              </w:rPr>
              <w:t>Qualquer</w:t>
            </w:r>
          </w:p>
        </w:tc>
      </w:tr>
      <w:tr w:rsidR="007331DA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331DA" w:rsidRDefault="007331DA" w:rsidP="00693D09">
            <w:pPr>
              <w:ind w:firstLine="0"/>
            </w:pPr>
            <w:r>
              <w:t>Pré-Condições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331DA" w:rsidRPr="00FF7E3E" w:rsidRDefault="004D02B6" w:rsidP="00693D09">
            <w:pPr>
              <w:ind w:firstLine="0"/>
              <w:rPr>
                <w:szCs w:val="20"/>
              </w:rPr>
            </w:pPr>
            <w:r>
              <w:rPr>
                <w:szCs w:val="20"/>
              </w:rPr>
              <w:t>O usuário deve acessar o portal.</w:t>
            </w:r>
          </w:p>
        </w:tc>
      </w:tr>
      <w:tr w:rsidR="007331DA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331DA" w:rsidRDefault="007331DA" w:rsidP="00693D09">
            <w:pPr>
              <w:ind w:firstLine="0"/>
            </w:pPr>
            <w:r>
              <w:t>Fluxo Principal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331DA" w:rsidRPr="00FF7E3E" w:rsidRDefault="007331DA" w:rsidP="00693D09">
            <w:pPr>
              <w:ind w:firstLine="142"/>
              <w:rPr>
                <w:szCs w:val="20"/>
                <w:u w:val="single"/>
              </w:rPr>
            </w:pPr>
            <w:r>
              <w:rPr>
                <w:szCs w:val="20"/>
                <w:u w:val="single"/>
              </w:rPr>
              <w:t xml:space="preserve">O anunciante acessa, no painel de controle, a opção </w:t>
            </w:r>
            <w:r w:rsidR="004D02B6">
              <w:rPr>
                <w:szCs w:val="20"/>
                <w:u w:val="single"/>
              </w:rPr>
              <w:t>inserir</w:t>
            </w:r>
            <w:r>
              <w:rPr>
                <w:szCs w:val="20"/>
                <w:u w:val="single"/>
              </w:rPr>
              <w:t xml:space="preserve"> anúncio.</w:t>
            </w:r>
          </w:p>
          <w:p w:rsidR="007331DA" w:rsidRDefault="004D02B6" w:rsidP="007331DA">
            <w:pPr>
              <w:pStyle w:val="PargrafodaLista"/>
              <w:numPr>
                <w:ilvl w:val="0"/>
                <w:numId w:val="4"/>
              </w:numPr>
              <w:spacing w:after="0"/>
              <w:ind w:left="360"/>
              <w:rPr>
                <w:szCs w:val="20"/>
              </w:rPr>
            </w:pPr>
            <w:r>
              <w:rPr>
                <w:szCs w:val="20"/>
              </w:rPr>
              <w:t xml:space="preserve">O usuário informa, em uma caixa </w:t>
            </w:r>
            <w:proofErr w:type="spellStart"/>
            <w:r w:rsidRPr="004D02B6">
              <w:rPr>
                <w:i/>
                <w:szCs w:val="20"/>
              </w:rPr>
              <w:t>dropdown</w:t>
            </w:r>
            <w:proofErr w:type="spellEnd"/>
            <w:r>
              <w:rPr>
                <w:i/>
                <w:szCs w:val="20"/>
              </w:rPr>
              <w:t xml:space="preserve">, </w:t>
            </w:r>
            <w:r>
              <w:rPr>
                <w:szCs w:val="20"/>
              </w:rPr>
              <w:t xml:space="preserve">qual o </w:t>
            </w:r>
            <w:proofErr w:type="spellStart"/>
            <w:r>
              <w:rPr>
                <w:szCs w:val="20"/>
              </w:rPr>
              <w:t>login</w:t>
            </w:r>
            <w:proofErr w:type="spellEnd"/>
            <w:r>
              <w:rPr>
                <w:szCs w:val="20"/>
              </w:rPr>
              <w:t xml:space="preserve"> do anunciante.</w:t>
            </w:r>
          </w:p>
          <w:p w:rsidR="004D02B6" w:rsidRPr="00FF7E3E" w:rsidRDefault="004D02B6" w:rsidP="007331DA">
            <w:pPr>
              <w:pStyle w:val="PargrafodaLista"/>
              <w:numPr>
                <w:ilvl w:val="0"/>
                <w:numId w:val="4"/>
              </w:numPr>
              <w:spacing w:after="0"/>
              <w:ind w:left="360"/>
              <w:rPr>
                <w:szCs w:val="20"/>
              </w:rPr>
            </w:pPr>
            <w:r>
              <w:rPr>
                <w:szCs w:val="20"/>
              </w:rPr>
              <w:t>O anunciante informa o título do evento.</w:t>
            </w:r>
          </w:p>
          <w:p w:rsidR="007331DA" w:rsidRDefault="007331DA" w:rsidP="007331DA">
            <w:pPr>
              <w:pStyle w:val="PargrafodaLista"/>
              <w:numPr>
                <w:ilvl w:val="0"/>
                <w:numId w:val="4"/>
              </w:numPr>
              <w:spacing w:after="0"/>
              <w:ind w:left="360"/>
              <w:rPr>
                <w:szCs w:val="20"/>
              </w:rPr>
            </w:pPr>
            <w:r>
              <w:rPr>
                <w:szCs w:val="20"/>
              </w:rPr>
              <w:t>O anunciante fornece uma descrição do evento e detalhes quanto ao mesmo.</w:t>
            </w:r>
          </w:p>
          <w:p w:rsidR="007331DA" w:rsidRDefault="007331DA" w:rsidP="007331DA">
            <w:pPr>
              <w:pStyle w:val="PargrafodaLista"/>
              <w:numPr>
                <w:ilvl w:val="0"/>
                <w:numId w:val="4"/>
              </w:numPr>
              <w:spacing w:after="0"/>
              <w:ind w:left="360"/>
              <w:rPr>
                <w:szCs w:val="20"/>
              </w:rPr>
            </w:pPr>
            <w:r>
              <w:rPr>
                <w:szCs w:val="20"/>
              </w:rPr>
              <w:t xml:space="preserve">O anunciante indica, em uma caixa </w:t>
            </w:r>
            <w:proofErr w:type="spellStart"/>
            <w:r>
              <w:rPr>
                <w:i/>
                <w:szCs w:val="20"/>
              </w:rPr>
              <w:t>dropdown</w:t>
            </w:r>
            <w:proofErr w:type="spellEnd"/>
            <w:r>
              <w:rPr>
                <w:szCs w:val="20"/>
              </w:rPr>
              <w:t xml:space="preserve"> a localização onde ocorrerá o evento.</w:t>
            </w:r>
          </w:p>
          <w:p w:rsidR="007331DA" w:rsidRDefault="007331DA" w:rsidP="007331DA">
            <w:pPr>
              <w:pStyle w:val="PargrafodaLista"/>
              <w:numPr>
                <w:ilvl w:val="0"/>
                <w:numId w:val="4"/>
              </w:numPr>
              <w:spacing w:after="0"/>
              <w:ind w:left="360"/>
              <w:rPr>
                <w:szCs w:val="20"/>
              </w:rPr>
            </w:pPr>
            <w:r>
              <w:rPr>
                <w:szCs w:val="20"/>
              </w:rPr>
              <w:t>O anunciante indica</w:t>
            </w:r>
            <w:r w:rsidR="004D02B6">
              <w:rPr>
                <w:szCs w:val="20"/>
              </w:rPr>
              <w:t xml:space="preserve"> as</w:t>
            </w:r>
            <w:r>
              <w:rPr>
                <w:szCs w:val="20"/>
              </w:rPr>
              <w:t xml:space="preserve"> datas e horários</w:t>
            </w:r>
            <w:r w:rsidR="004D02B6">
              <w:rPr>
                <w:szCs w:val="20"/>
              </w:rPr>
              <w:t xml:space="preserve"> de início e fim do evento</w:t>
            </w:r>
            <w:r>
              <w:rPr>
                <w:szCs w:val="20"/>
              </w:rPr>
              <w:t>.</w:t>
            </w:r>
          </w:p>
          <w:p w:rsidR="007331DA" w:rsidRDefault="007331DA" w:rsidP="007331DA">
            <w:pPr>
              <w:pStyle w:val="PargrafodaLista"/>
              <w:numPr>
                <w:ilvl w:val="0"/>
                <w:numId w:val="4"/>
              </w:numPr>
              <w:spacing w:after="0"/>
              <w:ind w:left="360"/>
              <w:rPr>
                <w:szCs w:val="20"/>
              </w:rPr>
            </w:pPr>
            <w:r>
              <w:rPr>
                <w:szCs w:val="20"/>
              </w:rPr>
              <w:t>O anunciante submete o anúncio ao sistema.</w:t>
            </w:r>
          </w:p>
          <w:p w:rsidR="007331DA" w:rsidRDefault="007331DA" w:rsidP="007331DA">
            <w:pPr>
              <w:pStyle w:val="PargrafodaLista"/>
              <w:numPr>
                <w:ilvl w:val="0"/>
                <w:numId w:val="4"/>
              </w:numPr>
              <w:spacing w:after="0"/>
              <w:ind w:left="360"/>
              <w:rPr>
                <w:szCs w:val="20"/>
              </w:rPr>
            </w:pPr>
            <w:r>
              <w:rPr>
                <w:szCs w:val="20"/>
              </w:rPr>
              <w:t>O siste</w:t>
            </w:r>
            <w:r w:rsidR="004D02B6">
              <w:rPr>
                <w:szCs w:val="20"/>
              </w:rPr>
              <w:t xml:space="preserve">ma </w:t>
            </w:r>
            <w:proofErr w:type="spellStart"/>
            <w:r w:rsidR="004D02B6">
              <w:rPr>
                <w:szCs w:val="20"/>
              </w:rPr>
              <w:t>armazen</w:t>
            </w:r>
            <w:proofErr w:type="spellEnd"/>
            <w:r w:rsidR="004D02B6">
              <w:rPr>
                <w:szCs w:val="20"/>
              </w:rPr>
              <w:t xml:space="preserve"> o evento para ser aprovado por um usuário cadastrado</w:t>
            </w:r>
            <w:r>
              <w:rPr>
                <w:szCs w:val="20"/>
              </w:rPr>
              <w:t>.</w:t>
            </w:r>
          </w:p>
          <w:p w:rsidR="004D02B6" w:rsidRPr="004E0181" w:rsidRDefault="004D02B6" w:rsidP="007331DA">
            <w:pPr>
              <w:pStyle w:val="PargrafodaLista"/>
              <w:numPr>
                <w:ilvl w:val="0"/>
                <w:numId w:val="4"/>
              </w:numPr>
              <w:spacing w:after="0"/>
              <w:ind w:left="360"/>
              <w:rPr>
                <w:szCs w:val="20"/>
              </w:rPr>
            </w:pPr>
            <w:r>
              <w:rPr>
                <w:szCs w:val="20"/>
              </w:rPr>
              <w:t>Se aprovado, o sistema exibe a mensagem MSG01 e publica o evento.</w:t>
            </w:r>
          </w:p>
        </w:tc>
      </w:tr>
      <w:tr w:rsidR="007331DA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331DA" w:rsidRDefault="007331DA" w:rsidP="00693D09">
            <w:pPr>
              <w:ind w:firstLine="0"/>
            </w:pPr>
            <w:r>
              <w:t>Fluxos Alternativos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331DA" w:rsidRDefault="007331DA" w:rsidP="00693D09">
            <w:pPr>
              <w:ind w:firstLine="0"/>
              <w:rPr>
                <w:szCs w:val="20"/>
                <w:u w:val="single"/>
              </w:rPr>
            </w:pPr>
            <w:r w:rsidRPr="00BC3B0A">
              <w:rPr>
                <w:szCs w:val="20"/>
              </w:rPr>
              <w:t xml:space="preserve">    </w:t>
            </w:r>
            <w:r>
              <w:rPr>
                <w:szCs w:val="20"/>
                <w:u w:val="single"/>
              </w:rPr>
              <w:t>O anunciante cancela o cadastro do anúncio.</w:t>
            </w:r>
          </w:p>
          <w:p w:rsidR="007331DA" w:rsidRPr="00BC3B0A" w:rsidRDefault="007331DA" w:rsidP="007331DA">
            <w:pPr>
              <w:numPr>
                <w:ilvl w:val="0"/>
                <w:numId w:val="19"/>
              </w:numPr>
              <w:rPr>
                <w:szCs w:val="20"/>
                <w:u w:val="single"/>
              </w:rPr>
            </w:pPr>
            <w:r>
              <w:rPr>
                <w:szCs w:val="20"/>
              </w:rPr>
              <w:t xml:space="preserve">O sistema remove toda informação relacionada ao evento cancelado e exibe a </w:t>
            </w:r>
            <w:proofErr w:type="spellStart"/>
            <w:r>
              <w:rPr>
                <w:szCs w:val="20"/>
              </w:rPr>
              <w:t>mensage</w:t>
            </w:r>
            <w:proofErr w:type="spellEnd"/>
            <w:r>
              <w:rPr>
                <w:szCs w:val="20"/>
              </w:rPr>
              <w:t xml:space="preserve"> MSG03.</w:t>
            </w:r>
          </w:p>
          <w:p w:rsidR="007331DA" w:rsidRPr="00BC3B0A" w:rsidRDefault="007331DA" w:rsidP="007331DA">
            <w:pPr>
              <w:numPr>
                <w:ilvl w:val="0"/>
                <w:numId w:val="19"/>
              </w:numPr>
              <w:rPr>
                <w:szCs w:val="20"/>
                <w:u w:val="single"/>
              </w:rPr>
            </w:pPr>
            <w:r>
              <w:rPr>
                <w:szCs w:val="20"/>
              </w:rPr>
              <w:t>O sistema retorna o anunciante ao painel de controle.</w:t>
            </w:r>
          </w:p>
        </w:tc>
      </w:tr>
      <w:tr w:rsidR="007331DA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331DA" w:rsidRDefault="007331DA" w:rsidP="00693D09">
            <w:pPr>
              <w:ind w:firstLine="0"/>
            </w:pPr>
            <w:r>
              <w:t xml:space="preserve">Fluxo de </w:t>
            </w:r>
            <w:proofErr w:type="spellStart"/>
            <w:r>
              <w:t>Excecão</w:t>
            </w:r>
            <w:proofErr w:type="spellEnd"/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331DA" w:rsidRPr="00FF7E3E" w:rsidRDefault="007331DA" w:rsidP="00693D09">
            <w:pPr>
              <w:ind w:firstLine="142"/>
              <w:rPr>
                <w:szCs w:val="20"/>
                <w:u w:val="single"/>
              </w:rPr>
            </w:pPr>
            <w:r w:rsidRPr="00FF7E3E">
              <w:rPr>
                <w:szCs w:val="20"/>
                <w:u w:val="single"/>
              </w:rPr>
              <w:t xml:space="preserve">E1 – </w:t>
            </w:r>
            <w:r>
              <w:rPr>
                <w:szCs w:val="20"/>
                <w:u w:val="single"/>
              </w:rPr>
              <w:t xml:space="preserve">O sistema está </w:t>
            </w:r>
            <w:proofErr w:type="spellStart"/>
            <w:r>
              <w:rPr>
                <w:szCs w:val="20"/>
                <w:u w:val="single"/>
              </w:rPr>
              <w:t>offline</w:t>
            </w:r>
            <w:proofErr w:type="spellEnd"/>
            <w:r>
              <w:rPr>
                <w:szCs w:val="20"/>
                <w:u w:val="single"/>
              </w:rPr>
              <w:t xml:space="preserve"> no momento em que o usuário submete o anúncio.</w:t>
            </w:r>
          </w:p>
          <w:p w:rsidR="007331DA" w:rsidRDefault="007331DA" w:rsidP="007331DA">
            <w:pPr>
              <w:pStyle w:val="PargrafodaLista"/>
              <w:numPr>
                <w:ilvl w:val="0"/>
                <w:numId w:val="7"/>
              </w:numPr>
              <w:spacing w:after="0"/>
              <w:rPr>
                <w:szCs w:val="20"/>
              </w:rPr>
            </w:pPr>
            <w:r w:rsidRPr="00FF7E3E">
              <w:rPr>
                <w:szCs w:val="20"/>
              </w:rPr>
              <w:t>O</w:t>
            </w:r>
            <w:r>
              <w:rPr>
                <w:szCs w:val="20"/>
              </w:rPr>
              <w:t xml:space="preserve"> sistema exibe a mensagem MSG03.</w:t>
            </w:r>
          </w:p>
          <w:p w:rsidR="007331DA" w:rsidRPr="00FF7E3E" w:rsidRDefault="007331DA" w:rsidP="007331DA">
            <w:pPr>
              <w:pStyle w:val="PargrafodaLista"/>
              <w:numPr>
                <w:ilvl w:val="0"/>
                <w:numId w:val="7"/>
              </w:numPr>
              <w:spacing w:after="0"/>
              <w:rPr>
                <w:szCs w:val="20"/>
              </w:rPr>
            </w:pPr>
            <w:r>
              <w:rPr>
                <w:szCs w:val="20"/>
              </w:rPr>
              <w:t>O sistema remove o estado autenticado do anunciante e o retorna à página de autenticação.</w:t>
            </w:r>
          </w:p>
        </w:tc>
      </w:tr>
    </w:tbl>
    <w:tbl>
      <w:tblPr>
        <w:tblStyle w:val="Tabelacomgrade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156"/>
        <w:gridCol w:w="6938"/>
      </w:tblGrid>
      <w:tr w:rsidR="007331DA" w:rsidTr="007331DA">
        <w:tc>
          <w:tcPr>
            <w:tcW w:w="2156" w:type="dxa"/>
            <w:shd w:val="clear" w:color="auto" w:fill="D9D9D9" w:themeFill="background1" w:themeFillShade="D9"/>
          </w:tcPr>
          <w:p w:rsidR="007331DA" w:rsidRDefault="007331DA" w:rsidP="00693D09">
            <w:pPr>
              <w:ind w:firstLine="0"/>
            </w:pPr>
            <w:r>
              <w:t>Pós-Condições</w:t>
            </w:r>
          </w:p>
        </w:tc>
        <w:tc>
          <w:tcPr>
            <w:tcW w:w="6938" w:type="dxa"/>
          </w:tcPr>
          <w:p w:rsidR="007331DA" w:rsidRDefault="007331DA" w:rsidP="00693D09">
            <w:pPr>
              <w:ind w:firstLine="0"/>
            </w:pPr>
          </w:p>
        </w:tc>
      </w:tr>
    </w:tbl>
    <w:p w:rsidR="007331DA" w:rsidRPr="00BD1AF4" w:rsidRDefault="007331DA" w:rsidP="007331DA"/>
    <w:p w:rsidR="007331DA" w:rsidRDefault="007331DA" w:rsidP="007331DA">
      <w:pPr>
        <w:ind w:firstLine="0"/>
      </w:pPr>
    </w:p>
    <w:p w:rsidR="007331DA" w:rsidRDefault="007331DA" w:rsidP="007331DA">
      <w:pPr>
        <w:pStyle w:val="Ttulo2"/>
      </w:pPr>
      <w:bookmarkStart w:id="20" w:name="_Toc465202776"/>
      <w:r>
        <w:t>Mensagens</w:t>
      </w:r>
      <w:bookmarkEnd w:id="20"/>
    </w:p>
    <w:p w:rsidR="007331DA" w:rsidRPr="00F70330" w:rsidRDefault="007331DA" w:rsidP="007331DA"/>
    <w:tbl>
      <w:tblPr>
        <w:tblStyle w:val="Tabelacomgrade"/>
        <w:tblW w:w="896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447"/>
        <w:gridCol w:w="7513"/>
      </w:tblGrid>
      <w:tr w:rsidR="007331DA" w:rsidRPr="00E54491" w:rsidTr="00693D09">
        <w:tc>
          <w:tcPr>
            <w:tcW w:w="1447" w:type="dxa"/>
            <w:shd w:val="clear" w:color="auto" w:fill="C6D9F1" w:themeFill="text2" w:themeFillTint="33"/>
          </w:tcPr>
          <w:p w:rsidR="007331DA" w:rsidRPr="00E54491" w:rsidRDefault="007331DA" w:rsidP="00693D0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7513" w:type="dxa"/>
            <w:shd w:val="clear" w:color="auto" w:fill="C6D9F1" w:themeFill="text2" w:themeFillTint="33"/>
          </w:tcPr>
          <w:p w:rsidR="007331DA" w:rsidRPr="00E54491" w:rsidRDefault="007331DA" w:rsidP="00693D0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Mensagem</w:t>
            </w:r>
          </w:p>
        </w:tc>
      </w:tr>
      <w:tr w:rsidR="007331DA" w:rsidTr="00693D09">
        <w:tc>
          <w:tcPr>
            <w:tcW w:w="1447" w:type="dxa"/>
          </w:tcPr>
          <w:p w:rsidR="007331DA" w:rsidRPr="00FF7E3E" w:rsidRDefault="007331DA" w:rsidP="00693D09">
            <w:pPr>
              <w:spacing w:after="0"/>
              <w:ind w:firstLine="0"/>
              <w:jc w:val="center"/>
              <w:rPr>
                <w:szCs w:val="20"/>
              </w:rPr>
            </w:pPr>
            <w:r w:rsidRPr="00FF7E3E">
              <w:rPr>
                <w:szCs w:val="20"/>
              </w:rPr>
              <w:t>MSG01</w:t>
            </w:r>
          </w:p>
        </w:tc>
        <w:tc>
          <w:tcPr>
            <w:tcW w:w="7513" w:type="dxa"/>
          </w:tcPr>
          <w:p w:rsidR="007331DA" w:rsidRPr="00FF7E3E" w:rsidRDefault="007331DA" w:rsidP="00693D09">
            <w:pPr>
              <w:spacing w:after="0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Anúncio registrado com sucesso!</w:t>
            </w:r>
          </w:p>
        </w:tc>
      </w:tr>
      <w:tr w:rsidR="007331DA" w:rsidTr="00693D09">
        <w:tc>
          <w:tcPr>
            <w:tcW w:w="1447" w:type="dxa"/>
          </w:tcPr>
          <w:p w:rsidR="007331DA" w:rsidRPr="00FF7E3E" w:rsidRDefault="007331DA" w:rsidP="00693D09">
            <w:pPr>
              <w:spacing w:after="0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MSG02</w:t>
            </w:r>
          </w:p>
        </w:tc>
        <w:tc>
          <w:tcPr>
            <w:tcW w:w="7513" w:type="dxa"/>
          </w:tcPr>
          <w:p w:rsidR="007331DA" w:rsidRDefault="007331DA" w:rsidP="00693D09">
            <w:pPr>
              <w:spacing w:after="0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Anúncio registrado e aguardando aprovação do administrador.</w:t>
            </w:r>
          </w:p>
        </w:tc>
      </w:tr>
      <w:tr w:rsidR="007331DA" w:rsidTr="00693D09">
        <w:tc>
          <w:tcPr>
            <w:tcW w:w="1447" w:type="dxa"/>
          </w:tcPr>
          <w:p w:rsidR="007331DA" w:rsidRPr="00FF7E3E" w:rsidRDefault="007331DA" w:rsidP="00693D09">
            <w:pPr>
              <w:spacing w:after="0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MSG03</w:t>
            </w:r>
          </w:p>
        </w:tc>
        <w:tc>
          <w:tcPr>
            <w:tcW w:w="7513" w:type="dxa"/>
          </w:tcPr>
          <w:p w:rsidR="007331DA" w:rsidRPr="00FF7E3E" w:rsidRDefault="007331DA" w:rsidP="00693D09">
            <w:pPr>
              <w:spacing w:after="0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Anúncio não pode ser registrado.</w:t>
            </w:r>
          </w:p>
        </w:tc>
      </w:tr>
      <w:tr w:rsidR="007331DA" w:rsidTr="00693D09">
        <w:tc>
          <w:tcPr>
            <w:tcW w:w="1447" w:type="dxa"/>
          </w:tcPr>
          <w:p w:rsidR="007331DA" w:rsidRPr="00FF7E3E" w:rsidRDefault="007331DA" w:rsidP="00693D09">
            <w:pPr>
              <w:spacing w:after="0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MSG04</w:t>
            </w:r>
          </w:p>
        </w:tc>
        <w:tc>
          <w:tcPr>
            <w:tcW w:w="7513" w:type="dxa"/>
          </w:tcPr>
          <w:p w:rsidR="007331DA" w:rsidRDefault="007331DA" w:rsidP="00693D09">
            <w:pPr>
              <w:spacing w:after="0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Anúncio não pode ser registrado. Recusado por administrador.</w:t>
            </w:r>
          </w:p>
        </w:tc>
      </w:tr>
    </w:tbl>
    <w:p w:rsidR="007331DA" w:rsidRPr="00D968BB" w:rsidRDefault="007331DA" w:rsidP="007331DA">
      <w:pPr>
        <w:ind w:firstLine="0"/>
        <w:rPr>
          <w:strike/>
        </w:rPr>
      </w:pPr>
    </w:p>
    <w:p w:rsidR="00760FF2" w:rsidRDefault="00760FF2" w:rsidP="00760FF2">
      <w:pPr>
        <w:pStyle w:val="Ttulo1"/>
        <w:ind w:left="142" w:hanging="426"/>
      </w:pPr>
      <w:bookmarkStart w:id="21" w:name="_Toc465202777"/>
      <w:r>
        <w:lastRenderedPageBreak/>
        <w:t>Caso de Uso UC03 – Alterar Anúncio</w:t>
      </w:r>
      <w:bookmarkEnd w:id="21"/>
    </w:p>
    <w:p w:rsidR="00760FF2" w:rsidRDefault="00760FF2" w:rsidP="00760FF2">
      <w:pPr>
        <w:pStyle w:val="Ttulo2"/>
        <w:numPr>
          <w:ilvl w:val="0"/>
          <w:numId w:val="0"/>
        </w:numPr>
        <w:ind w:left="284"/>
      </w:pPr>
    </w:p>
    <w:p w:rsidR="00760FF2" w:rsidRDefault="00760FF2" w:rsidP="00760FF2">
      <w:pPr>
        <w:pStyle w:val="Ttulo2"/>
      </w:pPr>
      <w:bookmarkStart w:id="22" w:name="_Toc465202778"/>
      <w:r>
        <w:t>Descrição do fluxo do caso de uso.</w:t>
      </w:r>
      <w:bookmarkEnd w:id="22"/>
    </w:p>
    <w:tbl>
      <w:tblPr>
        <w:tblW w:w="0" w:type="auto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121"/>
        <w:gridCol w:w="6938"/>
      </w:tblGrid>
      <w:tr w:rsidR="00760FF2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60FF2" w:rsidRDefault="00760FF2" w:rsidP="00693D09">
            <w:pPr>
              <w:ind w:firstLine="0"/>
            </w:pPr>
            <w:r>
              <w:t>Breve Descrição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0FF2" w:rsidRPr="00FF7E3E" w:rsidRDefault="000E6A6A" w:rsidP="00693D09">
            <w:pPr>
              <w:ind w:firstLine="0"/>
              <w:rPr>
                <w:szCs w:val="20"/>
              </w:rPr>
            </w:pPr>
            <w:r>
              <w:rPr>
                <w:szCs w:val="20"/>
              </w:rPr>
              <w:t>Quando é necessário alterar um anúncio.</w:t>
            </w:r>
          </w:p>
        </w:tc>
      </w:tr>
      <w:tr w:rsidR="00760FF2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60FF2" w:rsidRDefault="00760FF2" w:rsidP="00693D09">
            <w:pPr>
              <w:ind w:firstLine="0"/>
            </w:pPr>
            <w:r>
              <w:t>Atores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0FF2" w:rsidRPr="00FF7E3E" w:rsidRDefault="004D02B6" w:rsidP="00693D09">
            <w:pPr>
              <w:ind w:firstLine="0"/>
              <w:rPr>
                <w:szCs w:val="20"/>
              </w:rPr>
            </w:pPr>
            <w:r>
              <w:rPr>
                <w:szCs w:val="20"/>
              </w:rPr>
              <w:t>Qualquer</w:t>
            </w:r>
          </w:p>
        </w:tc>
      </w:tr>
      <w:tr w:rsidR="00760FF2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60FF2" w:rsidRDefault="00760FF2" w:rsidP="00693D09">
            <w:pPr>
              <w:ind w:firstLine="0"/>
            </w:pPr>
            <w:r>
              <w:t>Pré-Condições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0FF2" w:rsidRPr="00FF7E3E" w:rsidRDefault="004D02B6" w:rsidP="00693D09">
            <w:pPr>
              <w:ind w:firstLine="0"/>
              <w:rPr>
                <w:szCs w:val="20"/>
              </w:rPr>
            </w:pPr>
            <w:r>
              <w:rPr>
                <w:szCs w:val="20"/>
              </w:rPr>
              <w:t>O usuário deve acessar o portal</w:t>
            </w:r>
          </w:p>
        </w:tc>
      </w:tr>
      <w:tr w:rsidR="00760FF2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60FF2" w:rsidRDefault="00760FF2" w:rsidP="00693D09">
            <w:pPr>
              <w:ind w:firstLine="0"/>
            </w:pPr>
            <w:r>
              <w:t>Fluxo Principal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0FF2" w:rsidRPr="00FF7E3E" w:rsidRDefault="00760FF2" w:rsidP="00693D09">
            <w:pPr>
              <w:ind w:firstLine="142"/>
              <w:rPr>
                <w:szCs w:val="20"/>
                <w:u w:val="single"/>
              </w:rPr>
            </w:pPr>
            <w:r>
              <w:rPr>
                <w:szCs w:val="20"/>
                <w:u w:val="single"/>
              </w:rPr>
              <w:t>O Anunciante acessa, no painel de controle, a opção “Meus Anúncios”.</w:t>
            </w:r>
          </w:p>
          <w:p w:rsidR="00760FF2" w:rsidRPr="00FF7E3E" w:rsidRDefault="00760FF2" w:rsidP="00760FF2">
            <w:pPr>
              <w:pStyle w:val="PargrafodaLista"/>
              <w:numPr>
                <w:ilvl w:val="0"/>
                <w:numId w:val="21"/>
              </w:numPr>
              <w:spacing w:after="0"/>
              <w:rPr>
                <w:szCs w:val="20"/>
              </w:rPr>
            </w:pPr>
            <w:r>
              <w:rPr>
                <w:szCs w:val="20"/>
              </w:rPr>
              <w:t>O Anunciante acessa a página “Meus Anúncios”.</w:t>
            </w:r>
          </w:p>
          <w:p w:rsidR="00760FF2" w:rsidRDefault="00760FF2" w:rsidP="000E6A6A">
            <w:pPr>
              <w:pStyle w:val="PargrafodaLista"/>
              <w:numPr>
                <w:ilvl w:val="0"/>
                <w:numId w:val="21"/>
              </w:numPr>
              <w:spacing w:after="0"/>
              <w:rPr>
                <w:szCs w:val="20"/>
              </w:rPr>
            </w:pPr>
            <w:r>
              <w:rPr>
                <w:szCs w:val="20"/>
              </w:rPr>
              <w:t>Dentre a lista de anúncios, o Anunciante escolhe o que deseja editar.</w:t>
            </w:r>
          </w:p>
          <w:p w:rsidR="00760FF2" w:rsidRDefault="00760FF2" w:rsidP="00760FF2">
            <w:pPr>
              <w:pStyle w:val="PargrafodaLista"/>
              <w:numPr>
                <w:ilvl w:val="0"/>
                <w:numId w:val="21"/>
              </w:numPr>
              <w:spacing w:after="0"/>
              <w:rPr>
                <w:szCs w:val="20"/>
              </w:rPr>
            </w:pPr>
            <w:r>
              <w:rPr>
                <w:szCs w:val="20"/>
              </w:rPr>
              <w:t>Ao alterar algum dado, o anunciante deverá permanecer com todos os campos obrigatórios preenchidos.</w:t>
            </w:r>
          </w:p>
          <w:p w:rsidR="00760FF2" w:rsidRDefault="00760FF2" w:rsidP="00760FF2">
            <w:pPr>
              <w:pStyle w:val="PargrafodaLista"/>
              <w:numPr>
                <w:ilvl w:val="0"/>
                <w:numId w:val="21"/>
              </w:numPr>
              <w:spacing w:after="0"/>
              <w:rPr>
                <w:szCs w:val="20"/>
              </w:rPr>
            </w:pPr>
            <w:r>
              <w:rPr>
                <w:szCs w:val="20"/>
              </w:rPr>
              <w:t>Após finalizar as alterações necessárias, o Anunciante deverá confirmar a alteração.</w:t>
            </w:r>
          </w:p>
          <w:p w:rsidR="00760FF2" w:rsidRDefault="00760FF2" w:rsidP="000E6A6A">
            <w:pPr>
              <w:pStyle w:val="PargrafodaLista"/>
              <w:numPr>
                <w:ilvl w:val="1"/>
                <w:numId w:val="4"/>
              </w:numPr>
              <w:spacing w:after="0"/>
              <w:rPr>
                <w:szCs w:val="20"/>
              </w:rPr>
            </w:pPr>
            <w:r>
              <w:rPr>
                <w:szCs w:val="20"/>
              </w:rPr>
              <w:t>Caso o anunciante não seja administrador ou administrador central, vai para o fluxo alternativo.</w:t>
            </w:r>
          </w:p>
          <w:p w:rsidR="00760FF2" w:rsidRPr="004E0181" w:rsidRDefault="00760FF2" w:rsidP="00760FF2">
            <w:pPr>
              <w:pStyle w:val="PargrafodaLista"/>
              <w:numPr>
                <w:ilvl w:val="0"/>
                <w:numId w:val="21"/>
              </w:numPr>
              <w:spacing w:after="0"/>
              <w:rPr>
                <w:szCs w:val="20"/>
              </w:rPr>
            </w:pPr>
            <w:r>
              <w:rPr>
                <w:szCs w:val="20"/>
              </w:rPr>
              <w:t>O sistema registra o anúncio para exibição com os novos dados e exibe a mensagem MSG01 para o Anunciante.</w:t>
            </w:r>
          </w:p>
        </w:tc>
      </w:tr>
      <w:tr w:rsidR="00760FF2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60FF2" w:rsidRDefault="00760FF2" w:rsidP="00693D09">
            <w:pPr>
              <w:ind w:firstLine="0"/>
            </w:pPr>
            <w:r>
              <w:t>Fluxos Alternativos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0FF2" w:rsidRDefault="00760FF2" w:rsidP="00693D09">
            <w:pPr>
              <w:ind w:firstLine="142"/>
              <w:rPr>
                <w:szCs w:val="20"/>
                <w:u w:val="single"/>
              </w:rPr>
            </w:pPr>
            <w:r>
              <w:rPr>
                <w:szCs w:val="20"/>
                <w:u w:val="single"/>
              </w:rPr>
              <w:t xml:space="preserve">O Anunciante não </w:t>
            </w:r>
            <w:proofErr w:type="gramStart"/>
            <w:r>
              <w:rPr>
                <w:szCs w:val="20"/>
                <w:u w:val="single"/>
              </w:rPr>
              <w:t>é Administrador</w:t>
            </w:r>
            <w:proofErr w:type="gramEnd"/>
            <w:r>
              <w:rPr>
                <w:szCs w:val="20"/>
                <w:u w:val="single"/>
              </w:rPr>
              <w:t xml:space="preserve"> ou Administrador Central</w:t>
            </w:r>
            <w:r w:rsidRPr="00FF7E3E">
              <w:rPr>
                <w:szCs w:val="20"/>
                <w:u w:val="single"/>
              </w:rPr>
              <w:t>.</w:t>
            </w:r>
          </w:p>
          <w:p w:rsidR="00760FF2" w:rsidRDefault="00760FF2" w:rsidP="00760FF2">
            <w:pPr>
              <w:numPr>
                <w:ilvl w:val="0"/>
                <w:numId w:val="18"/>
              </w:numPr>
              <w:rPr>
                <w:szCs w:val="20"/>
              </w:rPr>
            </w:pPr>
            <w:r w:rsidRPr="00BC3B0A">
              <w:rPr>
                <w:szCs w:val="20"/>
              </w:rPr>
              <w:t xml:space="preserve">O sistema armazena </w:t>
            </w:r>
            <w:r>
              <w:rPr>
                <w:szCs w:val="20"/>
              </w:rPr>
              <w:t>as alterações feitas n</w:t>
            </w:r>
            <w:r w:rsidRPr="00BC3B0A">
              <w:rPr>
                <w:szCs w:val="20"/>
              </w:rPr>
              <w:t xml:space="preserve">o evento </w:t>
            </w:r>
            <w:r>
              <w:rPr>
                <w:szCs w:val="20"/>
              </w:rPr>
              <w:t>editado para ser aprovado por um Administrador ou Administrador C</w:t>
            </w:r>
            <w:r w:rsidRPr="00BC3B0A">
              <w:rPr>
                <w:szCs w:val="20"/>
              </w:rPr>
              <w:t>entral</w:t>
            </w:r>
            <w:r>
              <w:rPr>
                <w:szCs w:val="20"/>
              </w:rPr>
              <w:t xml:space="preserve"> e exibe a mensagem MSG02 para o anunciante no momento da alteração</w:t>
            </w:r>
            <w:r w:rsidRPr="00BC3B0A">
              <w:rPr>
                <w:szCs w:val="20"/>
              </w:rPr>
              <w:t>.</w:t>
            </w:r>
          </w:p>
          <w:p w:rsidR="00760FF2" w:rsidRDefault="00760FF2" w:rsidP="00760FF2">
            <w:pPr>
              <w:numPr>
                <w:ilvl w:val="0"/>
                <w:numId w:val="18"/>
              </w:numPr>
              <w:rPr>
                <w:szCs w:val="20"/>
              </w:rPr>
            </w:pPr>
            <w:r>
              <w:rPr>
                <w:szCs w:val="20"/>
              </w:rPr>
              <w:t>Se aprovado por um administrador, o sistema exibe a mensagem MSG01 ao Administrador ou Administrador Central. Caso contrário, exibe a mensagem MSG04 para esse usuário.</w:t>
            </w:r>
          </w:p>
          <w:p w:rsidR="00760FF2" w:rsidRPr="00CD640D" w:rsidRDefault="00760FF2" w:rsidP="00760FF2">
            <w:pPr>
              <w:numPr>
                <w:ilvl w:val="0"/>
                <w:numId w:val="18"/>
              </w:numPr>
              <w:rPr>
                <w:szCs w:val="20"/>
              </w:rPr>
            </w:pPr>
            <w:r>
              <w:rPr>
                <w:szCs w:val="20"/>
              </w:rPr>
              <w:t>Além da mensagem para o usuário, o sistema deve enviar o e-mail Email01 para o anunciante criador/editor do anúncio no caso em que o Administrador autoriza as alterações. Caso ele não autorize, deve-se enviar o e-mail Email02 para o anunciante.</w:t>
            </w:r>
          </w:p>
          <w:p w:rsidR="00760FF2" w:rsidRDefault="00760FF2" w:rsidP="00693D09">
            <w:pPr>
              <w:ind w:left="360" w:firstLine="0"/>
              <w:rPr>
                <w:szCs w:val="20"/>
              </w:rPr>
            </w:pPr>
          </w:p>
          <w:p w:rsidR="00760FF2" w:rsidRDefault="00760FF2" w:rsidP="00693D09">
            <w:pPr>
              <w:ind w:firstLine="0"/>
              <w:rPr>
                <w:szCs w:val="20"/>
                <w:u w:val="single"/>
              </w:rPr>
            </w:pPr>
            <w:r w:rsidRPr="00BC3B0A">
              <w:rPr>
                <w:szCs w:val="20"/>
              </w:rPr>
              <w:t xml:space="preserve">    </w:t>
            </w:r>
            <w:r>
              <w:rPr>
                <w:szCs w:val="20"/>
                <w:u w:val="single"/>
              </w:rPr>
              <w:t>O Anunciante cancela a alteração do anúncio.</w:t>
            </w:r>
          </w:p>
          <w:p w:rsidR="00760FF2" w:rsidRPr="00BC3B0A" w:rsidRDefault="00760FF2" w:rsidP="00760FF2">
            <w:pPr>
              <w:numPr>
                <w:ilvl w:val="0"/>
                <w:numId w:val="19"/>
              </w:numPr>
              <w:rPr>
                <w:szCs w:val="20"/>
                <w:u w:val="single"/>
              </w:rPr>
            </w:pPr>
            <w:r>
              <w:rPr>
                <w:szCs w:val="20"/>
              </w:rPr>
              <w:t xml:space="preserve">O sistema remove toda informação relacionada ao evento cancelado e exibe a </w:t>
            </w:r>
            <w:proofErr w:type="spellStart"/>
            <w:r>
              <w:rPr>
                <w:szCs w:val="20"/>
              </w:rPr>
              <w:t>mensage</w:t>
            </w:r>
            <w:proofErr w:type="spellEnd"/>
            <w:r>
              <w:rPr>
                <w:szCs w:val="20"/>
              </w:rPr>
              <w:t xml:space="preserve"> MSG03.</w:t>
            </w:r>
          </w:p>
          <w:p w:rsidR="00760FF2" w:rsidRPr="00BC3B0A" w:rsidRDefault="00760FF2" w:rsidP="00760FF2">
            <w:pPr>
              <w:numPr>
                <w:ilvl w:val="0"/>
                <w:numId w:val="19"/>
              </w:numPr>
              <w:rPr>
                <w:szCs w:val="20"/>
                <w:u w:val="single"/>
              </w:rPr>
            </w:pPr>
            <w:r>
              <w:rPr>
                <w:szCs w:val="20"/>
              </w:rPr>
              <w:t>O sistema retorna o anunciante ao painel de controle.</w:t>
            </w:r>
          </w:p>
        </w:tc>
      </w:tr>
      <w:tr w:rsidR="00760FF2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60FF2" w:rsidRDefault="00760FF2" w:rsidP="00693D09">
            <w:pPr>
              <w:ind w:firstLine="0"/>
            </w:pPr>
            <w:r>
              <w:t xml:space="preserve">Fluxo de </w:t>
            </w:r>
            <w:proofErr w:type="spellStart"/>
            <w:r>
              <w:t>Excecão</w:t>
            </w:r>
            <w:proofErr w:type="spellEnd"/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0FF2" w:rsidRPr="00FF7E3E" w:rsidRDefault="00760FF2" w:rsidP="00760FF2">
            <w:pPr>
              <w:ind w:firstLine="142"/>
              <w:rPr>
                <w:szCs w:val="20"/>
                <w:u w:val="single"/>
              </w:rPr>
            </w:pPr>
            <w:r w:rsidRPr="00FF7E3E">
              <w:rPr>
                <w:szCs w:val="20"/>
                <w:u w:val="single"/>
              </w:rPr>
              <w:t xml:space="preserve">E1 – </w:t>
            </w:r>
            <w:r>
              <w:rPr>
                <w:szCs w:val="20"/>
                <w:u w:val="single"/>
              </w:rPr>
              <w:t xml:space="preserve">O sistema está </w:t>
            </w:r>
            <w:proofErr w:type="spellStart"/>
            <w:r>
              <w:rPr>
                <w:szCs w:val="20"/>
                <w:u w:val="single"/>
              </w:rPr>
              <w:t>offline</w:t>
            </w:r>
            <w:proofErr w:type="spellEnd"/>
            <w:r>
              <w:rPr>
                <w:szCs w:val="20"/>
                <w:u w:val="single"/>
              </w:rPr>
              <w:t xml:space="preserve"> no momento em que o usuário altera o anúncio.</w:t>
            </w:r>
          </w:p>
          <w:p w:rsidR="00760FF2" w:rsidRDefault="00760FF2" w:rsidP="00760FF2">
            <w:pPr>
              <w:pStyle w:val="PargrafodaLista"/>
              <w:numPr>
                <w:ilvl w:val="0"/>
                <w:numId w:val="7"/>
              </w:numPr>
              <w:spacing w:after="0"/>
              <w:rPr>
                <w:szCs w:val="20"/>
              </w:rPr>
            </w:pPr>
            <w:r w:rsidRPr="00FF7E3E">
              <w:rPr>
                <w:szCs w:val="20"/>
              </w:rPr>
              <w:t>O</w:t>
            </w:r>
            <w:r>
              <w:rPr>
                <w:szCs w:val="20"/>
              </w:rPr>
              <w:t xml:space="preserve"> sistema exibe a mensagem MSG03.</w:t>
            </w:r>
          </w:p>
          <w:p w:rsidR="00760FF2" w:rsidRDefault="00760FF2" w:rsidP="00760FF2">
            <w:pPr>
              <w:pStyle w:val="PargrafodaLista1"/>
              <w:numPr>
                <w:ilvl w:val="0"/>
                <w:numId w:val="16"/>
              </w:numPr>
              <w:spacing w:after="0"/>
            </w:pPr>
            <w:r>
              <w:rPr>
                <w:szCs w:val="20"/>
              </w:rPr>
              <w:t>O sistema remove o estado autenticado do anunciante e o retorna à página de autenticação.</w:t>
            </w:r>
          </w:p>
        </w:tc>
      </w:tr>
    </w:tbl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2156"/>
        <w:gridCol w:w="6938"/>
      </w:tblGrid>
      <w:tr w:rsidR="00760FF2" w:rsidTr="00693D09">
        <w:tc>
          <w:tcPr>
            <w:tcW w:w="2156" w:type="dxa"/>
            <w:shd w:val="clear" w:color="auto" w:fill="D9D9D9" w:themeFill="background1" w:themeFillShade="D9"/>
          </w:tcPr>
          <w:p w:rsidR="00760FF2" w:rsidRDefault="00760FF2" w:rsidP="00693D09">
            <w:pPr>
              <w:ind w:firstLine="0"/>
            </w:pPr>
            <w:r>
              <w:t>Pós-Condições</w:t>
            </w:r>
          </w:p>
        </w:tc>
        <w:tc>
          <w:tcPr>
            <w:tcW w:w="6938" w:type="dxa"/>
          </w:tcPr>
          <w:p w:rsidR="00760FF2" w:rsidRDefault="00760FF2" w:rsidP="00693D09">
            <w:pPr>
              <w:ind w:firstLine="0"/>
            </w:pPr>
          </w:p>
        </w:tc>
      </w:tr>
    </w:tbl>
    <w:p w:rsidR="00760FF2" w:rsidRPr="00BD1AF4" w:rsidRDefault="00760FF2" w:rsidP="00760FF2"/>
    <w:p w:rsidR="00760FF2" w:rsidRDefault="00760FF2" w:rsidP="00760FF2">
      <w:pPr>
        <w:pStyle w:val="Ttulo2"/>
      </w:pPr>
      <w:bookmarkStart w:id="23" w:name="_Toc465202779"/>
      <w:r>
        <w:t xml:space="preserve">Email01 – </w:t>
      </w:r>
      <w:r w:rsidR="000E6A6A">
        <w:t>Anúncio</w:t>
      </w:r>
      <w:r>
        <w:t xml:space="preserve"> </w:t>
      </w:r>
      <w:r w:rsidR="000E6A6A">
        <w:t>Alterado</w:t>
      </w:r>
      <w:r>
        <w:t xml:space="preserve"> Com Sucesso</w:t>
      </w:r>
      <w:bookmarkEnd w:id="23"/>
    </w:p>
    <w:p w:rsidR="00760FF2" w:rsidRPr="00E37228" w:rsidRDefault="00760FF2" w:rsidP="00760FF2"/>
    <w:tbl>
      <w:tblPr>
        <w:tblStyle w:val="Tabelacomgrade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44"/>
        <w:gridCol w:w="7512"/>
      </w:tblGrid>
      <w:tr w:rsidR="000E6A6A" w:rsidTr="00693D09">
        <w:tc>
          <w:tcPr>
            <w:tcW w:w="1844" w:type="dxa"/>
            <w:shd w:val="clear" w:color="auto" w:fill="C6D9F1" w:themeFill="text2" w:themeFillTint="33"/>
          </w:tcPr>
          <w:p w:rsidR="000E6A6A" w:rsidRDefault="000E6A6A" w:rsidP="00693D09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Origem:</w:t>
            </w:r>
          </w:p>
        </w:tc>
        <w:tc>
          <w:tcPr>
            <w:tcW w:w="7512" w:type="dxa"/>
            <w:shd w:val="clear" w:color="auto" w:fill="FFFFFF" w:themeFill="background1"/>
          </w:tcPr>
          <w:p w:rsidR="000E6A6A" w:rsidRDefault="000E6A6A" w:rsidP="00693D09">
            <w:pPr>
              <w:spacing w:after="0"/>
              <w:ind w:firstLine="0"/>
              <w:jc w:val="left"/>
            </w:pPr>
            <w:r>
              <w:t>Administrador</w:t>
            </w:r>
          </w:p>
        </w:tc>
      </w:tr>
      <w:tr w:rsidR="000E6A6A" w:rsidTr="00693D09">
        <w:tc>
          <w:tcPr>
            <w:tcW w:w="1844" w:type="dxa"/>
            <w:shd w:val="clear" w:color="auto" w:fill="C6D9F1" w:themeFill="text2" w:themeFillTint="33"/>
          </w:tcPr>
          <w:p w:rsidR="000E6A6A" w:rsidRDefault="000E6A6A" w:rsidP="00693D09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Destino:</w:t>
            </w:r>
          </w:p>
        </w:tc>
        <w:tc>
          <w:tcPr>
            <w:tcW w:w="7512" w:type="dxa"/>
            <w:shd w:val="clear" w:color="auto" w:fill="FFFFFF" w:themeFill="background1"/>
          </w:tcPr>
          <w:p w:rsidR="000E6A6A" w:rsidRDefault="000E6A6A" w:rsidP="00693D09">
            <w:pPr>
              <w:spacing w:after="0"/>
              <w:ind w:firstLine="0"/>
              <w:jc w:val="left"/>
            </w:pPr>
            <w:r>
              <w:t>Anunciante</w:t>
            </w:r>
          </w:p>
        </w:tc>
      </w:tr>
      <w:tr w:rsidR="00760FF2" w:rsidTr="00693D09">
        <w:tc>
          <w:tcPr>
            <w:tcW w:w="1844" w:type="dxa"/>
            <w:shd w:val="clear" w:color="auto" w:fill="C6D9F1" w:themeFill="text2" w:themeFillTint="33"/>
          </w:tcPr>
          <w:p w:rsidR="00760FF2" w:rsidRDefault="00760FF2" w:rsidP="00693D09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CC:</w:t>
            </w:r>
          </w:p>
        </w:tc>
        <w:tc>
          <w:tcPr>
            <w:tcW w:w="7512" w:type="dxa"/>
            <w:shd w:val="clear" w:color="auto" w:fill="FFFFFF" w:themeFill="background1"/>
          </w:tcPr>
          <w:p w:rsidR="00760FF2" w:rsidRPr="004C1ADC" w:rsidRDefault="00760FF2" w:rsidP="00693D09">
            <w:pPr>
              <w:spacing w:after="0"/>
              <w:ind w:firstLine="0"/>
              <w:jc w:val="left"/>
            </w:pPr>
          </w:p>
        </w:tc>
      </w:tr>
      <w:tr w:rsidR="00760FF2" w:rsidTr="00693D09">
        <w:tc>
          <w:tcPr>
            <w:tcW w:w="1844" w:type="dxa"/>
            <w:shd w:val="clear" w:color="auto" w:fill="C6D9F1" w:themeFill="text2" w:themeFillTint="33"/>
          </w:tcPr>
          <w:p w:rsidR="00760FF2" w:rsidRDefault="00760FF2" w:rsidP="00693D09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Assunto:</w:t>
            </w:r>
          </w:p>
        </w:tc>
        <w:tc>
          <w:tcPr>
            <w:tcW w:w="7512" w:type="dxa"/>
            <w:shd w:val="clear" w:color="auto" w:fill="FFFFFF" w:themeFill="background1"/>
          </w:tcPr>
          <w:p w:rsidR="00760FF2" w:rsidRPr="004C1ADC" w:rsidRDefault="000E6A6A" w:rsidP="00693D09">
            <w:pPr>
              <w:spacing w:after="0"/>
              <w:ind w:firstLine="0"/>
              <w:jc w:val="left"/>
            </w:pPr>
            <w:r>
              <w:t>Evento alterado.</w:t>
            </w:r>
          </w:p>
        </w:tc>
      </w:tr>
      <w:tr w:rsidR="00760FF2" w:rsidTr="00693D09">
        <w:tc>
          <w:tcPr>
            <w:tcW w:w="1844" w:type="dxa"/>
            <w:shd w:val="clear" w:color="auto" w:fill="C6D9F1" w:themeFill="text2" w:themeFillTint="33"/>
          </w:tcPr>
          <w:p w:rsidR="00760FF2" w:rsidRDefault="00760FF2" w:rsidP="00693D09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Anexos:</w:t>
            </w:r>
          </w:p>
        </w:tc>
        <w:tc>
          <w:tcPr>
            <w:tcW w:w="7512" w:type="dxa"/>
            <w:shd w:val="clear" w:color="auto" w:fill="FFFFFF" w:themeFill="background1"/>
          </w:tcPr>
          <w:p w:rsidR="00760FF2" w:rsidRPr="004C1ADC" w:rsidRDefault="00760FF2" w:rsidP="00693D09">
            <w:pPr>
              <w:spacing w:after="0"/>
              <w:ind w:firstLine="0"/>
              <w:jc w:val="left"/>
            </w:pPr>
          </w:p>
        </w:tc>
      </w:tr>
      <w:tr w:rsidR="00760FF2" w:rsidTr="00693D09">
        <w:tc>
          <w:tcPr>
            <w:tcW w:w="9356" w:type="dxa"/>
            <w:gridSpan w:val="2"/>
            <w:shd w:val="clear" w:color="auto" w:fill="C6D9F1" w:themeFill="text2" w:themeFillTint="33"/>
          </w:tcPr>
          <w:p w:rsidR="00760FF2" w:rsidRDefault="00760FF2" w:rsidP="00693D0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Mensagem</w:t>
            </w:r>
          </w:p>
        </w:tc>
      </w:tr>
      <w:tr w:rsidR="00760FF2" w:rsidTr="00693D09">
        <w:tc>
          <w:tcPr>
            <w:tcW w:w="9356" w:type="dxa"/>
            <w:gridSpan w:val="2"/>
            <w:shd w:val="clear" w:color="auto" w:fill="FFFFFF" w:themeFill="background1"/>
          </w:tcPr>
          <w:p w:rsidR="00760FF2" w:rsidRDefault="000E6A6A" w:rsidP="00693D09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Seu evento foi alterado com sucesso.</w:t>
            </w:r>
          </w:p>
        </w:tc>
      </w:tr>
    </w:tbl>
    <w:p w:rsidR="00760FF2" w:rsidRDefault="00760FF2" w:rsidP="00760FF2">
      <w:pPr>
        <w:ind w:firstLine="0"/>
      </w:pPr>
    </w:p>
    <w:p w:rsidR="00760FF2" w:rsidRDefault="00760FF2" w:rsidP="00760FF2">
      <w:pPr>
        <w:pStyle w:val="Ttulo2"/>
      </w:pPr>
      <w:bookmarkStart w:id="24" w:name="_Toc465202780"/>
      <w:r>
        <w:t xml:space="preserve">Email02 – </w:t>
      </w:r>
      <w:r w:rsidR="000E6A6A">
        <w:t>Anúncio Não Pode Ser Alterado</w:t>
      </w:r>
      <w:bookmarkEnd w:id="24"/>
      <w:r w:rsidR="000E6A6A">
        <w:tab/>
      </w:r>
    </w:p>
    <w:p w:rsidR="00760FF2" w:rsidRDefault="00760FF2" w:rsidP="00760FF2">
      <w:pPr>
        <w:ind w:firstLine="0"/>
      </w:pPr>
    </w:p>
    <w:tbl>
      <w:tblPr>
        <w:tblStyle w:val="Tabelacomgrade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44"/>
        <w:gridCol w:w="7512"/>
      </w:tblGrid>
      <w:tr w:rsidR="000E6A6A" w:rsidTr="00693D09">
        <w:tc>
          <w:tcPr>
            <w:tcW w:w="1844" w:type="dxa"/>
            <w:shd w:val="clear" w:color="auto" w:fill="C6D9F1" w:themeFill="text2" w:themeFillTint="33"/>
          </w:tcPr>
          <w:p w:rsidR="000E6A6A" w:rsidRDefault="000E6A6A" w:rsidP="00693D09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Origem:</w:t>
            </w:r>
          </w:p>
        </w:tc>
        <w:tc>
          <w:tcPr>
            <w:tcW w:w="7512" w:type="dxa"/>
            <w:shd w:val="clear" w:color="auto" w:fill="FFFFFF" w:themeFill="background1"/>
          </w:tcPr>
          <w:p w:rsidR="000E6A6A" w:rsidRDefault="000E6A6A" w:rsidP="00693D09">
            <w:pPr>
              <w:spacing w:after="0"/>
              <w:ind w:firstLine="0"/>
              <w:jc w:val="left"/>
            </w:pPr>
            <w:r>
              <w:t>Administrador</w:t>
            </w:r>
          </w:p>
        </w:tc>
      </w:tr>
      <w:tr w:rsidR="000E6A6A" w:rsidTr="00693D09">
        <w:tc>
          <w:tcPr>
            <w:tcW w:w="1844" w:type="dxa"/>
            <w:shd w:val="clear" w:color="auto" w:fill="C6D9F1" w:themeFill="text2" w:themeFillTint="33"/>
          </w:tcPr>
          <w:p w:rsidR="000E6A6A" w:rsidRDefault="000E6A6A" w:rsidP="00693D09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Destino:</w:t>
            </w:r>
          </w:p>
        </w:tc>
        <w:tc>
          <w:tcPr>
            <w:tcW w:w="7512" w:type="dxa"/>
            <w:shd w:val="clear" w:color="auto" w:fill="FFFFFF" w:themeFill="background1"/>
          </w:tcPr>
          <w:p w:rsidR="000E6A6A" w:rsidRDefault="000E6A6A" w:rsidP="00693D09">
            <w:pPr>
              <w:spacing w:after="0"/>
              <w:ind w:firstLine="0"/>
              <w:jc w:val="left"/>
            </w:pPr>
            <w:r>
              <w:t>Anunciante</w:t>
            </w:r>
          </w:p>
        </w:tc>
      </w:tr>
      <w:tr w:rsidR="000E6A6A" w:rsidTr="00693D09">
        <w:tc>
          <w:tcPr>
            <w:tcW w:w="1844" w:type="dxa"/>
            <w:shd w:val="clear" w:color="auto" w:fill="C6D9F1" w:themeFill="text2" w:themeFillTint="33"/>
          </w:tcPr>
          <w:p w:rsidR="000E6A6A" w:rsidRDefault="000E6A6A" w:rsidP="00693D09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CC:</w:t>
            </w:r>
          </w:p>
        </w:tc>
        <w:tc>
          <w:tcPr>
            <w:tcW w:w="7512" w:type="dxa"/>
            <w:shd w:val="clear" w:color="auto" w:fill="FFFFFF" w:themeFill="background1"/>
          </w:tcPr>
          <w:p w:rsidR="000E6A6A" w:rsidRDefault="000E6A6A" w:rsidP="00693D09">
            <w:pPr>
              <w:spacing w:after="0"/>
              <w:ind w:firstLine="0"/>
              <w:jc w:val="left"/>
            </w:pPr>
          </w:p>
        </w:tc>
      </w:tr>
      <w:tr w:rsidR="000E6A6A" w:rsidTr="00693D09">
        <w:tc>
          <w:tcPr>
            <w:tcW w:w="1844" w:type="dxa"/>
            <w:shd w:val="clear" w:color="auto" w:fill="C6D9F1" w:themeFill="text2" w:themeFillTint="33"/>
          </w:tcPr>
          <w:p w:rsidR="000E6A6A" w:rsidRDefault="000E6A6A" w:rsidP="00693D09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Assunto:</w:t>
            </w:r>
          </w:p>
        </w:tc>
        <w:tc>
          <w:tcPr>
            <w:tcW w:w="7512" w:type="dxa"/>
            <w:shd w:val="clear" w:color="auto" w:fill="FFFFFF" w:themeFill="background1"/>
          </w:tcPr>
          <w:p w:rsidR="000E6A6A" w:rsidRDefault="000E6A6A" w:rsidP="00693D09">
            <w:pPr>
              <w:spacing w:after="0"/>
              <w:ind w:firstLine="0"/>
              <w:jc w:val="left"/>
            </w:pPr>
            <w:r>
              <w:t>O evento não foi alterado.</w:t>
            </w:r>
          </w:p>
        </w:tc>
      </w:tr>
      <w:tr w:rsidR="00760FF2" w:rsidTr="00693D09">
        <w:tc>
          <w:tcPr>
            <w:tcW w:w="1844" w:type="dxa"/>
            <w:shd w:val="clear" w:color="auto" w:fill="C6D9F1" w:themeFill="text2" w:themeFillTint="33"/>
          </w:tcPr>
          <w:p w:rsidR="00760FF2" w:rsidRDefault="00760FF2" w:rsidP="00693D09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Anexos:</w:t>
            </w:r>
          </w:p>
        </w:tc>
        <w:tc>
          <w:tcPr>
            <w:tcW w:w="7512" w:type="dxa"/>
            <w:shd w:val="clear" w:color="auto" w:fill="FFFFFF" w:themeFill="background1"/>
          </w:tcPr>
          <w:p w:rsidR="00760FF2" w:rsidRPr="004C1ADC" w:rsidRDefault="00760FF2" w:rsidP="00693D09">
            <w:pPr>
              <w:spacing w:after="0"/>
              <w:ind w:firstLine="0"/>
              <w:jc w:val="left"/>
            </w:pPr>
          </w:p>
        </w:tc>
      </w:tr>
      <w:tr w:rsidR="00760FF2" w:rsidTr="00693D09">
        <w:tc>
          <w:tcPr>
            <w:tcW w:w="9356" w:type="dxa"/>
            <w:gridSpan w:val="2"/>
            <w:shd w:val="clear" w:color="auto" w:fill="C6D9F1" w:themeFill="text2" w:themeFillTint="33"/>
          </w:tcPr>
          <w:p w:rsidR="00760FF2" w:rsidRDefault="00760FF2" w:rsidP="00693D0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Mensagem</w:t>
            </w:r>
          </w:p>
        </w:tc>
      </w:tr>
      <w:tr w:rsidR="00760FF2" w:rsidTr="00693D09">
        <w:tc>
          <w:tcPr>
            <w:tcW w:w="9356" w:type="dxa"/>
            <w:gridSpan w:val="2"/>
            <w:shd w:val="clear" w:color="auto" w:fill="FFFFFF" w:themeFill="background1"/>
          </w:tcPr>
          <w:p w:rsidR="00760FF2" w:rsidRDefault="000E6A6A" w:rsidP="00693D09">
            <w:pPr>
              <w:spacing w:after="0"/>
              <w:ind w:firstLine="0"/>
              <w:jc w:val="left"/>
            </w:pPr>
            <w:r>
              <w:rPr>
                <w:sz w:val="22"/>
              </w:rPr>
              <w:t>A alteração do evento não foi autorizada. Para mais informações, entre em contato com o Administrador do sistema.</w:t>
            </w:r>
          </w:p>
        </w:tc>
      </w:tr>
    </w:tbl>
    <w:p w:rsidR="00760FF2" w:rsidRDefault="00760FF2" w:rsidP="00760FF2">
      <w:pPr>
        <w:ind w:firstLine="0"/>
      </w:pPr>
    </w:p>
    <w:p w:rsidR="00760FF2" w:rsidRDefault="00760FF2" w:rsidP="00760FF2">
      <w:pPr>
        <w:pStyle w:val="Ttulo2"/>
      </w:pPr>
      <w:bookmarkStart w:id="25" w:name="_Toc465202781"/>
      <w:r>
        <w:t>Mensagens</w:t>
      </w:r>
      <w:bookmarkEnd w:id="25"/>
    </w:p>
    <w:p w:rsidR="00760FF2" w:rsidRPr="00F70330" w:rsidRDefault="00760FF2" w:rsidP="00760FF2"/>
    <w:tbl>
      <w:tblPr>
        <w:tblStyle w:val="Tabelacomgrade"/>
        <w:tblW w:w="896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447"/>
        <w:gridCol w:w="7513"/>
      </w:tblGrid>
      <w:tr w:rsidR="00760FF2" w:rsidRPr="00E54491" w:rsidTr="00693D09">
        <w:tc>
          <w:tcPr>
            <w:tcW w:w="1447" w:type="dxa"/>
            <w:shd w:val="clear" w:color="auto" w:fill="C6D9F1" w:themeFill="text2" w:themeFillTint="33"/>
          </w:tcPr>
          <w:p w:rsidR="00760FF2" w:rsidRPr="00E54491" w:rsidRDefault="00760FF2" w:rsidP="00693D0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7513" w:type="dxa"/>
            <w:shd w:val="clear" w:color="auto" w:fill="C6D9F1" w:themeFill="text2" w:themeFillTint="33"/>
          </w:tcPr>
          <w:p w:rsidR="00760FF2" w:rsidRPr="00E54491" w:rsidRDefault="00760FF2" w:rsidP="00693D0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Mensagem</w:t>
            </w:r>
          </w:p>
        </w:tc>
      </w:tr>
      <w:tr w:rsidR="000E6A6A" w:rsidTr="00693D09">
        <w:tc>
          <w:tcPr>
            <w:tcW w:w="1447" w:type="dxa"/>
          </w:tcPr>
          <w:p w:rsidR="000E6A6A" w:rsidRPr="00FF7E3E" w:rsidRDefault="000E6A6A" w:rsidP="00693D09">
            <w:pPr>
              <w:spacing w:after="0"/>
              <w:ind w:left="-392" w:firstLine="0"/>
              <w:jc w:val="center"/>
              <w:rPr>
                <w:szCs w:val="20"/>
              </w:rPr>
            </w:pPr>
            <w:r w:rsidRPr="00FF7E3E">
              <w:rPr>
                <w:szCs w:val="20"/>
              </w:rPr>
              <w:t>MSG01</w:t>
            </w:r>
          </w:p>
        </w:tc>
        <w:tc>
          <w:tcPr>
            <w:tcW w:w="7513" w:type="dxa"/>
          </w:tcPr>
          <w:p w:rsidR="000E6A6A" w:rsidRPr="00FF7E3E" w:rsidRDefault="000E6A6A" w:rsidP="00693D09">
            <w:pPr>
              <w:spacing w:after="0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Anúncio alterado com sucesso!</w:t>
            </w:r>
          </w:p>
        </w:tc>
      </w:tr>
      <w:tr w:rsidR="000E6A6A" w:rsidTr="00693D09">
        <w:tc>
          <w:tcPr>
            <w:tcW w:w="1447" w:type="dxa"/>
          </w:tcPr>
          <w:p w:rsidR="000E6A6A" w:rsidRPr="00FF7E3E" w:rsidRDefault="000E6A6A" w:rsidP="00693D09">
            <w:pPr>
              <w:spacing w:after="0"/>
              <w:ind w:left="-392" w:firstLine="0"/>
              <w:jc w:val="center"/>
              <w:rPr>
                <w:szCs w:val="20"/>
              </w:rPr>
            </w:pPr>
            <w:r>
              <w:rPr>
                <w:szCs w:val="20"/>
              </w:rPr>
              <w:t>MSG02</w:t>
            </w:r>
          </w:p>
        </w:tc>
        <w:tc>
          <w:tcPr>
            <w:tcW w:w="7513" w:type="dxa"/>
          </w:tcPr>
          <w:p w:rsidR="000E6A6A" w:rsidRDefault="000E6A6A" w:rsidP="00693D09">
            <w:pPr>
              <w:spacing w:after="0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Anúncio alterado e aguardando aprovação do administrador.</w:t>
            </w:r>
          </w:p>
        </w:tc>
      </w:tr>
      <w:tr w:rsidR="000E6A6A" w:rsidTr="00693D09">
        <w:tc>
          <w:tcPr>
            <w:tcW w:w="1447" w:type="dxa"/>
          </w:tcPr>
          <w:p w:rsidR="000E6A6A" w:rsidRPr="00FF7E3E" w:rsidRDefault="000E6A6A" w:rsidP="00693D09">
            <w:pPr>
              <w:spacing w:after="0"/>
              <w:ind w:left="-392" w:firstLine="0"/>
              <w:jc w:val="center"/>
              <w:rPr>
                <w:szCs w:val="20"/>
              </w:rPr>
            </w:pPr>
            <w:r>
              <w:rPr>
                <w:szCs w:val="20"/>
              </w:rPr>
              <w:t>MSG03</w:t>
            </w:r>
          </w:p>
        </w:tc>
        <w:tc>
          <w:tcPr>
            <w:tcW w:w="7513" w:type="dxa"/>
          </w:tcPr>
          <w:p w:rsidR="000E6A6A" w:rsidRPr="00FF7E3E" w:rsidRDefault="000E6A6A" w:rsidP="00693D09">
            <w:pPr>
              <w:spacing w:after="0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Anúncio não foi alterado.</w:t>
            </w:r>
          </w:p>
        </w:tc>
      </w:tr>
      <w:tr w:rsidR="000E6A6A" w:rsidTr="00693D09">
        <w:tc>
          <w:tcPr>
            <w:tcW w:w="1447" w:type="dxa"/>
          </w:tcPr>
          <w:p w:rsidR="000E6A6A" w:rsidRPr="00FF7E3E" w:rsidRDefault="000E6A6A" w:rsidP="00693D09">
            <w:pPr>
              <w:spacing w:after="0"/>
              <w:ind w:left="-392" w:firstLine="0"/>
              <w:jc w:val="center"/>
              <w:rPr>
                <w:szCs w:val="20"/>
              </w:rPr>
            </w:pPr>
            <w:r>
              <w:rPr>
                <w:szCs w:val="20"/>
              </w:rPr>
              <w:t>MSG04</w:t>
            </w:r>
          </w:p>
        </w:tc>
        <w:tc>
          <w:tcPr>
            <w:tcW w:w="7513" w:type="dxa"/>
          </w:tcPr>
          <w:p w:rsidR="000E6A6A" w:rsidRDefault="000E6A6A" w:rsidP="00693D09">
            <w:pPr>
              <w:spacing w:after="0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Anúncio não pode ser alterado. Recusado por administrador.</w:t>
            </w:r>
          </w:p>
        </w:tc>
      </w:tr>
    </w:tbl>
    <w:p w:rsidR="007331DA" w:rsidRDefault="007331DA" w:rsidP="00625DB4">
      <w:pPr>
        <w:ind w:firstLine="0"/>
        <w:rPr>
          <w:strike/>
        </w:rPr>
      </w:pPr>
    </w:p>
    <w:p w:rsidR="00511394" w:rsidRDefault="00511394" w:rsidP="00511394">
      <w:pPr>
        <w:pStyle w:val="Ttulo1"/>
        <w:ind w:left="142" w:hanging="426"/>
      </w:pPr>
      <w:bookmarkStart w:id="26" w:name="_Toc465202782"/>
      <w:r>
        <w:t>Caso de Uso UC04 – Remover Anúncio</w:t>
      </w:r>
      <w:bookmarkEnd w:id="26"/>
    </w:p>
    <w:p w:rsidR="00511394" w:rsidRDefault="00511394" w:rsidP="00511394">
      <w:pPr>
        <w:pStyle w:val="Ttulo2"/>
        <w:numPr>
          <w:ilvl w:val="0"/>
          <w:numId w:val="0"/>
        </w:numPr>
        <w:ind w:left="284"/>
      </w:pPr>
    </w:p>
    <w:p w:rsidR="00511394" w:rsidRDefault="00511394" w:rsidP="00511394">
      <w:pPr>
        <w:pStyle w:val="Ttulo2"/>
      </w:pPr>
      <w:bookmarkStart w:id="27" w:name="_Toc465202783"/>
      <w:r>
        <w:t>Descrição do fluxo do caso de uso.</w:t>
      </w:r>
      <w:bookmarkEnd w:id="27"/>
    </w:p>
    <w:tbl>
      <w:tblPr>
        <w:tblW w:w="0" w:type="auto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121"/>
        <w:gridCol w:w="6938"/>
      </w:tblGrid>
      <w:tr w:rsidR="00511394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11394" w:rsidRDefault="00511394" w:rsidP="00693D09">
            <w:pPr>
              <w:ind w:firstLine="0"/>
            </w:pPr>
            <w:r>
              <w:t>Breve Descrição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11394" w:rsidRPr="00FF7E3E" w:rsidRDefault="00511394" w:rsidP="00511394">
            <w:pPr>
              <w:ind w:firstLine="0"/>
              <w:rPr>
                <w:szCs w:val="20"/>
              </w:rPr>
            </w:pPr>
            <w:r>
              <w:rPr>
                <w:szCs w:val="20"/>
              </w:rPr>
              <w:t>Quando é necessário remover um anúncio.</w:t>
            </w:r>
          </w:p>
        </w:tc>
      </w:tr>
      <w:tr w:rsidR="00511394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11394" w:rsidRDefault="00511394" w:rsidP="00693D09">
            <w:pPr>
              <w:ind w:firstLine="0"/>
            </w:pPr>
            <w:r>
              <w:t>Atores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11394" w:rsidRPr="00FF7E3E" w:rsidRDefault="004D02B6" w:rsidP="00693D09">
            <w:pPr>
              <w:ind w:firstLine="0"/>
              <w:rPr>
                <w:szCs w:val="20"/>
              </w:rPr>
            </w:pPr>
            <w:r>
              <w:rPr>
                <w:szCs w:val="20"/>
              </w:rPr>
              <w:t>Qualquer</w:t>
            </w:r>
          </w:p>
        </w:tc>
      </w:tr>
      <w:tr w:rsidR="00511394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11394" w:rsidRDefault="00511394" w:rsidP="00693D09">
            <w:pPr>
              <w:ind w:firstLine="0"/>
            </w:pPr>
            <w:r>
              <w:t>Pré-Condições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11394" w:rsidRPr="00FF7E3E" w:rsidRDefault="004D02B6" w:rsidP="00693D09">
            <w:pPr>
              <w:ind w:firstLine="0"/>
              <w:rPr>
                <w:szCs w:val="20"/>
              </w:rPr>
            </w:pPr>
            <w:r>
              <w:rPr>
                <w:szCs w:val="20"/>
              </w:rPr>
              <w:t>O usuário deve acessar o portal.</w:t>
            </w:r>
          </w:p>
        </w:tc>
      </w:tr>
      <w:tr w:rsidR="00511394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11394" w:rsidRDefault="00511394" w:rsidP="00693D09">
            <w:pPr>
              <w:ind w:firstLine="0"/>
            </w:pPr>
            <w:r>
              <w:t>Fluxo Principal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11394" w:rsidRPr="00FF7E3E" w:rsidRDefault="00511394" w:rsidP="00693D09">
            <w:pPr>
              <w:ind w:firstLine="142"/>
              <w:rPr>
                <w:szCs w:val="20"/>
                <w:u w:val="single"/>
              </w:rPr>
            </w:pPr>
            <w:r>
              <w:rPr>
                <w:szCs w:val="20"/>
                <w:u w:val="single"/>
              </w:rPr>
              <w:t>O Anunciante ou Administrador acessa, no painel de controle, a opção “Meus Anúncios”.</w:t>
            </w:r>
          </w:p>
          <w:p w:rsidR="00511394" w:rsidRPr="00FF7E3E" w:rsidRDefault="00511394" w:rsidP="00511394">
            <w:pPr>
              <w:pStyle w:val="PargrafodaLista"/>
              <w:numPr>
                <w:ilvl w:val="0"/>
                <w:numId w:val="22"/>
              </w:numPr>
              <w:spacing w:after="0"/>
              <w:rPr>
                <w:szCs w:val="20"/>
              </w:rPr>
            </w:pPr>
            <w:r>
              <w:rPr>
                <w:szCs w:val="20"/>
              </w:rPr>
              <w:t>O Anunciante acessa a página “Meus Anúncios”.</w:t>
            </w:r>
          </w:p>
          <w:p w:rsidR="00511394" w:rsidRDefault="00511394" w:rsidP="00511394">
            <w:pPr>
              <w:pStyle w:val="PargrafodaLista"/>
              <w:numPr>
                <w:ilvl w:val="0"/>
                <w:numId w:val="22"/>
              </w:numPr>
              <w:spacing w:after="0"/>
              <w:rPr>
                <w:szCs w:val="20"/>
              </w:rPr>
            </w:pPr>
            <w:r>
              <w:rPr>
                <w:szCs w:val="20"/>
              </w:rPr>
              <w:t>Dentre a lista de anúncios, o Anunciante localiza o que deseja remover.</w:t>
            </w:r>
          </w:p>
          <w:p w:rsidR="00511394" w:rsidRDefault="00511394" w:rsidP="00511394">
            <w:pPr>
              <w:pStyle w:val="PargrafodaLista"/>
              <w:numPr>
                <w:ilvl w:val="0"/>
                <w:numId w:val="22"/>
              </w:numPr>
              <w:spacing w:after="0"/>
              <w:rPr>
                <w:szCs w:val="20"/>
              </w:rPr>
            </w:pPr>
            <w:r>
              <w:rPr>
                <w:szCs w:val="20"/>
              </w:rPr>
              <w:t>Após isso, o Anunciante deverá clicar no ícone “lixeira” e será exibido para ele a MSG03.</w:t>
            </w:r>
          </w:p>
          <w:p w:rsidR="00511394" w:rsidRDefault="00511394" w:rsidP="00511394">
            <w:pPr>
              <w:pStyle w:val="PargrafodaLista"/>
              <w:numPr>
                <w:ilvl w:val="0"/>
                <w:numId w:val="22"/>
              </w:numPr>
              <w:spacing w:after="0"/>
              <w:rPr>
                <w:szCs w:val="20"/>
              </w:rPr>
            </w:pPr>
            <w:r>
              <w:rPr>
                <w:szCs w:val="20"/>
              </w:rPr>
              <w:t>Após isso, o Anunciante deverá confirmar a ação de remoção do evento.</w:t>
            </w:r>
          </w:p>
          <w:p w:rsidR="00511394" w:rsidRPr="004E0181" w:rsidRDefault="00511394" w:rsidP="00511394">
            <w:pPr>
              <w:pStyle w:val="PargrafodaLista"/>
              <w:numPr>
                <w:ilvl w:val="0"/>
                <w:numId w:val="22"/>
              </w:numPr>
              <w:spacing w:after="0"/>
              <w:rPr>
                <w:szCs w:val="20"/>
              </w:rPr>
            </w:pPr>
            <w:r>
              <w:rPr>
                <w:szCs w:val="20"/>
              </w:rPr>
              <w:t>O sistema, então, remove o anúncio da lista de anúncios exibida no Painel e exibe a mensagem MSG01 para o Anunciante.</w:t>
            </w:r>
          </w:p>
        </w:tc>
      </w:tr>
      <w:tr w:rsidR="00511394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11394" w:rsidRDefault="00511394" w:rsidP="00693D09">
            <w:pPr>
              <w:ind w:firstLine="0"/>
            </w:pPr>
            <w:r>
              <w:t>Fluxos Alternativos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11394" w:rsidRDefault="00511394" w:rsidP="00693D09">
            <w:pPr>
              <w:ind w:firstLine="0"/>
              <w:rPr>
                <w:szCs w:val="20"/>
                <w:u w:val="single"/>
              </w:rPr>
            </w:pPr>
            <w:r w:rsidRPr="00BC3B0A">
              <w:rPr>
                <w:szCs w:val="20"/>
              </w:rPr>
              <w:t xml:space="preserve">    </w:t>
            </w:r>
            <w:r w:rsidR="00A704D5">
              <w:rPr>
                <w:szCs w:val="20"/>
              </w:rPr>
              <w:t xml:space="preserve">A1 - </w:t>
            </w:r>
            <w:r>
              <w:rPr>
                <w:szCs w:val="20"/>
                <w:u w:val="single"/>
              </w:rPr>
              <w:t>O Anunciante ou Administrador cancela a remoção do anúncio.</w:t>
            </w:r>
          </w:p>
          <w:p w:rsidR="00511394" w:rsidRPr="00BC3B0A" w:rsidRDefault="00511394" w:rsidP="00511394">
            <w:pPr>
              <w:numPr>
                <w:ilvl w:val="0"/>
                <w:numId w:val="23"/>
              </w:numPr>
              <w:rPr>
                <w:szCs w:val="20"/>
                <w:u w:val="single"/>
              </w:rPr>
            </w:pPr>
            <w:r>
              <w:rPr>
                <w:szCs w:val="20"/>
              </w:rPr>
              <w:t xml:space="preserve">O sistema remove toda informação relacionada ao evento cancelado e exibe a </w:t>
            </w:r>
            <w:proofErr w:type="spellStart"/>
            <w:r>
              <w:rPr>
                <w:szCs w:val="20"/>
              </w:rPr>
              <w:t>mensage</w:t>
            </w:r>
            <w:proofErr w:type="spellEnd"/>
            <w:r>
              <w:rPr>
                <w:szCs w:val="20"/>
              </w:rPr>
              <w:t xml:space="preserve"> MSG02.</w:t>
            </w:r>
          </w:p>
          <w:p w:rsidR="00511394" w:rsidRPr="00594E37" w:rsidRDefault="00511394" w:rsidP="00511394">
            <w:pPr>
              <w:numPr>
                <w:ilvl w:val="0"/>
                <w:numId w:val="23"/>
              </w:numPr>
              <w:rPr>
                <w:szCs w:val="20"/>
                <w:u w:val="single"/>
              </w:rPr>
            </w:pPr>
            <w:r>
              <w:rPr>
                <w:szCs w:val="20"/>
              </w:rPr>
              <w:lastRenderedPageBreak/>
              <w:t>O sistema retorna o Anunciante ou Administrador ao painel de controle.</w:t>
            </w:r>
          </w:p>
        </w:tc>
      </w:tr>
      <w:tr w:rsidR="00511394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11394" w:rsidRDefault="00511394" w:rsidP="00693D09">
            <w:pPr>
              <w:ind w:firstLine="0"/>
            </w:pPr>
            <w:r>
              <w:lastRenderedPageBreak/>
              <w:t xml:space="preserve">Fluxo de </w:t>
            </w:r>
            <w:proofErr w:type="spellStart"/>
            <w:r>
              <w:t>Excecão</w:t>
            </w:r>
            <w:proofErr w:type="spellEnd"/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11394" w:rsidRPr="00FF7E3E" w:rsidRDefault="00511394" w:rsidP="00693D09">
            <w:pPr>
              <w:ind w:firstLine="142"/>
              <w:rPr>
                <w:szCs w:val="20"/>
                <w:u w:val="single"/>
              </w:rPr>
            </w:pPr>
            <w:r w:rsidRPr="00FF7E3E">
              <w:rPr>
                <w:szCs w:val="20"/>
                <w:u w:val="single"/>
              </w:rPr>
              <w:t xml:space="preserve">E1 – </w:t>
            </w:r>
            <w:r>
              <w:rPr>
                <w:szCs w:val="20"/>
                <w:u w:val="single"/>
              </w:rPr>
              <w:t xml:space="preserve">O sistema está </w:t>
            </w:r>
            <w:proofErr w:type="spellStart"/>
            <w:r>
              <w:rPr>
                <w:szCs w:val="20"/>
                <w:u w:val="single"/>
              </w:rPr>
              <w:t>offline</w:t>
            </w:r>
            <w:proofErr w:type="spellEnd"/>
            <w:r>
              <w:rPr>
                <w:szCs w:val="20"/>
                <w:u w:val="single"/>
              </w:rPr>
              <w:t xml:space="preserve"> no momento em que o usuário remove o anúncio.</w:t>
            </w:r>
          </w:p>
          <w:p w:rsidR="00511394" w:rsidRDefault="00511394" w:rsidP="00511394">
            <w:pPr>
              <w:pStyle w:val="PargrafodaLista"/>
              <w:numPr>
                <w:ilvl w:val="0"/>
                <w:numId w:val="7"/>
              </w:numPr>
              <w:spacing w:after="0"/>
              <w:rPr>
                <w:szCs w:val="20"/>
              </w:rPr>
            </w:pPr>
            <w:r w:rsidRPr="00FF7E3E">
              <w:rPr>
                <w:szCs w:val="20"/>
              </w:rPr>
              <w:t>O</w:t>
            </w:r>
            <w:r>
              <w:rPr>
                <w:szCs w:val="20"/>
              </w:rPr>
              <w:t xml:space="preserve"> sistema exibe a mensagem MSG02.</w:t>
            </w:r>
          </w:p>
          <w:p w:rsidR="00511394" w:rsidRPr="00FF7E3E" w:rsidRDefault="00511394" w:rsidP="00511394">
            <w:pPr>
              <w:pStyle w:val="PargrafodaLista"/>
              <w:numPr>
                <w:ilvl w:val="0"/>
                <w:numId w:val="7"/>
              </w:numPr>
              <w:spacing w:after="0"/>
              <w:rPr>
                <w:szCs w:val="20"/>
              </w:rPr>
            </w:pPr>
            <w:r>
              <w:rPr>
                <w:szCs w:val="20"/>
              </w:rPr>
              <w:t>O sistema remove o estado autenticado do Anunciante ou Administrador e o retorna à página de autenticação.</w:t>
            </w:r>
          </w:p>
        </w:tc>
      </w:tr>
    </w:tbl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2156"/>
        <w:gridCol w:w="6938"/>
      </w:tblGrid>
      <w:tr w:rsidR="00511394" w:rsidTr="00693D09">
        <w:tc>
          <w:tcPr>
            <w:tcW w:w="2156" w:type="dxa"/>
            <w:shd w:val="clear" w:color="auto" w:fill="D9D9D9" w:themeFill="background1" w:themeFillShade="D9"/>
          </w:tcPr>
          <w:p w:rsidR="00511394" w:rsidRDefault="00511394" w:rsidP="00693D09">
            <w:pPr>
              <w:ind w:firstLine="0"/>
            </w:pPr>
            <w:r>
              <w:t>Pós-Condições</w:t>
            </w:r>
          </w:p>
        </w:tc>
        <w:tc>
          <w:tcPr>
            <w:tcW w:w="6938" w:type="dxa"/>
          </w:tcPr>
          <w:p w:rsidR="00511394" w:rsidRDefault="00511394" w:rsidP="00693D09">
            <w:pPr>
              <w:ind w:firstLine="0"/>
            </w:pPr>
          </w:p>
        </w:tc>
      </w:tr>
    </w:tbl>
    <w:p w:rsidR="00511394" w:rsidRDefault="00511394" w:rsidP="00511394">
      <w:pPr>
        <w:ind w:firstLine="0"/>
      </w:pPr>
    </w:p>
    <w:p w:rsidR="00A704D5" w:rsidRDefault="00A704D5" w:rsidP="00511394">
      <w:pPr>
        <w:ind w:firstLine="0"/>
      </w:pPr>
    </w:p>
    <w:p w:rsidR="00511394" w:rsidRDefault="00511394" w:rsidP="00511394">
      <w:pPr>
        <w:pStyle w:val="Ttulo2"/>
      </w:pPr>
      <w:bookmarkStart w:id="28" w:name="_Toc465202784"/>
      <w:r>
        <w:t>Mensagens</w:t>
      </w:r>
      <w:bookmarkEnd w:id="28"/>
    </w:p>
    <w:p w:rsidR="00511394" w:rsidRPr="00F70330" w:rsidRDefault="00511394" w:rsidP="00511394"/>
    <w:tbl>
      <w:tblPr>
        <w:tblStyle w:val="Tabelacomgrade"/>
        <w:tblW w:w="896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447"/>
        <w:gridCol w:w="7513"/>
      </w:tblGrid>
      <w:tr w:rsidR="00511394" w:rsidRPr="00E54491" w:rsidTr="00693D09">
        <w:tc>
          <w:tcPr>
            <w:tcW w:w="1447" w:type="dxa"/>
            <w:shd w:val="clear" w:color="auto" w:fill="C6D9F1" w:themeFill="text2" w:themeFillTint="33"/>
          </w:tcPr>
          <w:p w:rsidR="00511394" w:rsidRPr="00E54491" w:rsidRDefault="00511394" w:rsidP="00693D0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7513" w:type="dxa"/>
            <w:shd w:val="clear" w:color="auto" w:fill="C6D9F1" w:themeFill="text2" w:themeFillTint="33"/>
          </w:tcPr>
          <w:p w:rsidR="00511394" w:rsidRPr="00E54491" w:rsidRDefault="00511394" w:rsidP="00693D0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Mensagem</w:t>
            </w:r>
          </w:p>
        </w:tc>
      </w:tr>
      <w:tr w:rsidR="00A704D5" w:rsidTr="00693D09">
        <w:tc>
          <w:tcPr>
            <w:tcW w:w="1447" w:type="dxa"/>
          </w:tcPr>
          <w:p w:rsidR="00A704D5" w:rsidRPr="00FF7E3E" w:rsidRDefault="00A704D5" w:rsidP="00693D09">
            <w:pPr>
              <w:spacing w:after="0"/>
              <w:ind w:left="-392" w:firstLine="0"/>
              <w:jc w:val="center"/>
              <w:rPr>
                <w:szCs w:val="20"/>
              </w:rPr>
            </w:pPr>
            <w:r w:rsidRPr="00FF7E3E">
              <w:rPr>
                <w:szCs w:val="20"/>
              </w:rPr>
              <w:t>MSG01</w:t>
            </w:r>
          </w:p>
        </w:tc>
        <w:tc>
          <w:tcPr>
            <w:tcW w:w="7513" w:type="dxa"/>
          </w:tcPr>
          <w:p w:rsidR="00A704D5" w:rsidRPr="00FF7E3E" w:rsidRDefault="00A704D5" w:rsidP="00693D09">
            <w:pPr>
              <w:spacing w:after="0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Anúncio removido com sucesso.</w:t>
            </w:r>
          </w:p>
        </w:tc>
      </w:tr>
      <w:tr w:rsidR="00A704D5" w:rsidTr="00693D09">
        <w:tc>
          <w:tcPr>
            <w:tcW w:w="1447" w:type="dxa"/>
          </w:tcPr>
          <w:p w:rsidR="00A704D5" w:rsidRPr="00FF7E3E" w:rsidRDefault="00A704D5" w:rsidP="00693D09">
            <w:pPr>
              <w:spacing w:after="0"/>
              <w:ind w:left="-392" w:firstLine="0"/>
              <w:jc w:val="center"/>
              <w:rPr>
                <w:szCs w:val="20"/>
              </w:rPr>
            </w:pPr>
            <w:r>
              <w:rPr>
                <w:szCs w:val="20"/>
              </w:rPr>
              <w:t>MSG02</w:t>
            </w:r>
          </w:p>
        </w:tc>
        <w:tc>
          <w:tcPr>
            <w:tcW w:w="7513" w:type="dxa"/>
          </w:tcPr>
          <w:p w:rsidR="00A704D5" w:rsidRPr="00FF7E3E" w:rsidRDefault="00A704D5" w:rsidP="00693D09">
            <w:pPr>
              <w:spacing w:after="0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Anúncio não removido.</w:t>
            </w:r>
          </w:p>
        </w:tc>
      </w:tr>
      <w:tr w:rsidR="00A704D5" w:rsidTr="00693D09">
        <w:tc>
          <w:tcPr>
            <w:tcW w:w="1447" w:type="dxa"/>
          </w:tcPr>
          <w:p w:rsidR="00A704D5" w:rsidRPr="00FF7E3E" w:rsidRDefault="00A704D5" w:rsidP="00693D09">
            <w:pPr>
              <w:spacing w:after="0"/>
              <w:ind w:left="-392" w:firstLine="0"/>
              <w:jc w:val="center"/>
              <w:rPr>
                <w:szCs w:val="20"/>
              </w:rPr>
            </w:pPr>
            <w:r>
              <w:rPr>
                <w:szCs w:val="20"/>
              </w:rPr>
              <w:t>MSG03</w:t>
            </w:r>
          </w:p>
        </w:tc>
        <w:tc>
          <w:tcPr>
            <w:tcW w:w="7513" w:type="dxa"/>
          </w:tcPr>
          <w:p w:rsidR="00A704D5" w:rsidRDefault="00A704D5" w:rsidP="00693D09">
            <w:pPr>
              <w:spacing w:after="0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Tem certeza que deseja remover este anúncio? Essa ação </w:t>
            </w:r>
            <w:proofErr w:type="spellStart"/>
            <w:r>
              <w:rPr>
                <w:szCs w:val="20"/>
              </w:rPr>
              <w:t>na</w:t>
            </w:r>
            <w:proofErr w:type="spellEnd"/>
            <w:r>
              <w:rPr>
                <w:szCs w:val="20"/>
              </w:rPr>
              <w:t xml:space="preserve"> poderá ser desfeita.</w:t>
            </w:r>
          </w:p>
        </w:tc>
      </w:tr>
    </w:tbl>
    <w:p w:rsidR="00511394" w:rsidRDefault="00511394" w:rsidP="00625DB4">
      <w:pPr>
        <w:ind w:firstLine="0"/>
        <w:rPr>
          <w:strike/>
        </w:rPr>
      </w:pPr>
    </w:p>
    <w:p w:rsidR="00C27356" w:rsidRDefault="00C27356" w:rsidP="00C27356">
      <w:pPr>
        <w:pStyle w:val="Ttulo1"/>
        <w:numPr>
          <w:ilvl w:val="0"/>
          <w:numId w:val="0"/>
        </w:numPr>
        <w:ind w:left="142"/>
      </w:pPr>
    </w:p>
    <w:p w:rsidR="00C27356" w:rsidRDefault="00C27356" w:rsidP="00C27356">
      <w:pPr>
        <w:pStyle w:val="Ttulo1"/>
        <w:ind w:left="142" w:hanging="426"/>
      </w:pPr>
      <w:bookmarkStart w:id="29" w:name="_Toc465202785"/>
      <w:r>
        <w:t>Caso de Uso UC0</w:t>
      </w:r>
      <w:r w:rsidR="00503F49">
        <w:t>5</w:t>
      </w:r>
      <w:r>
        <w:t xml:space="preserve"> – </w:t>
      </w:r>
      <w:r w:rsidR="00503F49">
        <w:t>Aprovar Evento</w:t>
      </w:r>
      <w:bookmarkEnd w:id="29"/>
    </w:p>
    <w:p w:rsidR="00C27356" w:rsidRDefault="00C27356" w:rsidP="00C27356">
      <w:pPr>
        <w:pStyle w:val="Ttulo2"/>
        <w:numPr>
          <w:ilvl w:val="0"/>
          <w:numId w:val="0"/>
        </w:numPr>
        <w:ind w:left="284"/>
      </w:pPr>
    </w:p>
    <w:p w:rsidR="00C27356" w:rsidRDefault="00C27356" w:rsidP="00C27356">
      <w:pPr>
        <w:pStyle w:val="Ttulo2"/>
      </w:pPr>
      <w:bookmarkStart w:id="30" w:name="_Toc465202786"/>
      <w:r>
        <w:t>Descrição do fluxo do caso de uso.</w:t>
      </w:r>
      <w:bookmarkEnd w:id="30"/>
    </w:p>
    <w:tbl>
      <w:tblPr>
        <w:tblW w:w="0" w:type="auto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121"/>
        <w:gridCol w:w="6938"/>
      </w:tblGrid>
      <w:tr w:rsidR="00C27356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27356" w:rsidRDefault="00C27356" w:rsidP="00693D09">
            <w:pPr>
              <w:ind w:firstLine="0"/>
            </w:pPr>
            <w:r>
              <w:t>Breve Descrição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27356" w:rsidRDefault="00C27356" w:rsidP="00693D09">
            <w:pPr>
              <w:ind w:firstLine="0"/>
            </w:pPr>
            <w:r>
              <w:t>Aprovar Evento</w:t>
            </w:r>
          </w:p>
        </w:tc>
      </w:tr>
      <w:tr w:rsidR="00C27356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27356" w:rsidRDefault="00C27356" w:rsidP="00693D09">
            <w:pPr>
              <w:ind w:firstLine="0"/>
            </w:pPr>
            <w:r>
              <w:t>Atores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27356" w:rsidRDefault="00C27356" w:rsidP="00693D09">
            <w:pPr>
              <w:ind w:firstLine="0"/>
            </w:pPr>
            <w:r>
              <w:t>Administrador e Anunciante</w:t>
            </w:r>
          </w:p>
        </w:tc>
      </w:tr>
      <w:tr w:rsidR="00C27356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27356" w:rsidRDefault="00C27356" w:rsidP="00693D09">
            <w:pPr>
              <w:ind w:firstLine="0"/>
            </w:pPr>
            <w:r>
              <w:t>Pré-Condições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27356" w:rsidRDefault="00C27356" w:rsidP="00693D09">
            <w:pPr>
              <w:ind w:firstLine="0"/>
            </w:pPr>
            <w:r>
              <w:t>O evento deve ter sido criado ou alterado por um anunciante.</w:t>
            </w:r>
          </w:p>
        </w:tc>
      </w:tr>
      <w:tr w:rsidR="00C27356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27356" w:rsidRDefault="00C27356" w:rsidP="00693D09">
            <w:pPr>
              <w:ind w:firstLine="0"/>
            </w:pPr>
            <w:r>
              <w:t>Fluxo Principal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27356" w:rsidRDefault="00C27356" w:rsidP="00693D09">
            <w:pPr>
              <w:ind w:firstLine="142"/>
            </w:pPr>
            <w:r>
              <w:rPr>
                <w:u w:val="single"/>
              </w:rPr>
              <w:t xml:space="preserve">O Administrador </w:t>
            </w:r>
            <w:proofErr w:type="spellStart"/>
            <w:r>
              <w:rPr>
                <w:u w:val="single"/>
              </w:rPr>
              <w:t>devera</w:t>
            </w:r>
            <w:proofErr w:type="spellEnd"/>
            <w:r>
              <w:rPr>
                <w:u w:val="single"/>
              </w:rPr>
              <w:t xml:space="preserve"> acessar a área de aprovações pendentes</w:t>
            </w:r>
          </w:p>
          <w:p w:rsidR="00C27356" w:rsidRDefault="00C27356" w:rsidP="00C27356">
            <w:pPr>
              <w:pStyle w:val="PargrafodaLista1"/>
              <w:numPr>
                <w:ilvl w:val="0"/>
                <w:numId w:val="24"/>
              </w:numPr>
              <w:spacing w:after="0"/>
            </w:pPr>
            <w:r>
              <w:t xml:space="preserve">Uma lista com todos os eventos pendentes de aprovação </w:t>
            </w:r>
            <w:proofErr w:type="spellStart"/>
            <w:r>
              <w:t>devera</w:t>
            </w:r>
            <w:proofErr w:type="spellEnd"/>
            <w:r>
              <w:t xml:space="preserve"> ser exibida para os administradores.</w:t>
            </w:r>
          </w:p>
          <w:p w:rsidR="00C27356" w:rsidRDefault="00C27356" w:rsidP="00C27356">
            <w:pPr>
              <w:pStyle w:val="PargrafodaLista1"/>
              <w:numPr>
                <w:ilvl w:val="0"/>
                <w:numId w:val="24"/>
              </w:numPr>
              <w:spacing w:after="0"/>
            </w:pPr>
            <w:r>
              <w:t>Em um evento alterado, deverá ser exibido o que foi alterado em relação ao evento previamente cadastrado.</w:t>
            </w:r>
          </w:p>
          <w:p w:rsidR="00C27356" w:rsidRDefault="00C27356" w:rsidP="00C27356">
            <w:pPr>
              <w:pStyle w:val="PargrafodaLista1"/>
              <w:numPr>
                <w:ilvl w:val="0"/>
                <w:numId w:val="24"/>
              </w:numPr>
              <w:spacing w:after="0"/>
            </w:pPr>
            <w:r>
              <w:t>O Administrador confere todas as informações do anúncio.</w:t>
            </w:r>
          </w:p>
          <w:p w:rsidR="00C27356" w:rsidRDefault="00C27356" w:rsidP="00C27356">
            <w:pPr>
              <w:pStyle w:val="PargrafodaLista1"/>
              <w:numPr>
                <w:ilvl w:val="0"/>
                <w:numId w:val="24"/>
              </w:numPr>
              <w:spacing w:after="0"/>
            </w:pPr>
            <w:r>
              <w:t>Caso discorde de alguma informação o administrador tem total poder para alterá-la.</w:t>
            </w:r>
          </w:p>
          <w:p w:rsidR="00C27356" w:rsidRDefault="00C27356" w:rsidP="00C27356">
            <w:pPr>
              <w:pStyle w:val="PargrafodaLista1"/>
              <w:numPr>
                <w:ilvl w:val="0"/>
                <w:numId w:val="24"/>
              </w:numPr>
              <w:spacing w:after="0"/>
            </w:pPr>
            <w:r>
              <w:t>O Administrador clica no botão aprovar e automaticamente o evento estará disponível para ser exibido nos painéis.</w:t>
            </w:r>
          </w:p>
          <w:p w:rsidR="00C27356" w:rsidRDefault="00C27356" w:rsidP="00C27356">
            <w:pPr>
              <w:pStyle w:val="PargrafodaLista1"/>
              <w:numPr>
                <w:ilvl w:val="0"/>
                <w:numId w:val="24"/>
              </w:numPr>
              <w:spacing w:after="0"/>
            </w:pPr>
            <w:r>
              <w:t>O E-mail01 é enviado.</w:t>
            </w:r>
          </w:p>
          <w:p w:rsidR="00C27356" w:rsidRDefault="00C27356" w:rsidP="00C27356">
            <w:pPr>
              <w:pStyle w:val="PargrafodaLista1"/>
              <w:numPr>
                <w:ilvl w:val="0"/>
                <w:numId w:val="24"/>
              </w:numPr>
              <w:spacing w:after="0"/>
            </w:pPr>
            <w:r>
              <w:t xml:space="preserve">O sistema exibe a MSG01 </w:t>
            </w:r>
          </w:p>
        </w:tc>
      </w:tr>
      <w:tr w:rsidR="00C27356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27356" w:rsidRDefault="00C27356" w:rsidP="00693D09">
            <w:pPr>
              <w:ind w:firstLine="0"/>
            </w:pPr>
            <w:r>
              <w:t>Fluxos Alternativos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27356" w:rsidRDefault="00C27356" w:rsidP="00693D09">
            <w:pPr>
              <w:ind w:firstLine="142"/>
            </w:pPr>
            <w:r>
              <w:rPr>
                <w:u w:val="single"/>
              </w:rPr>
              <w:t>A1 – O Administrador alterou alguma informação previamente cadastrada pelo anunciante.</w:t>
            </w:r>
          </w:p>
          <w:p w:rsidR="00C27356" w:rsidRDefault="00C27356" w:rsidP="00C27356">
            <w:pPr>
              <w:pStyle w:val="PargrafodaLista1"/>
              <w:numPr>
                <w:ilvl w:val="0"/>
                <w:numId w:val="25"/>
              </w:numPr>
              <w:spacing w:after="0"/>
            </w:pPr>
            <w:r>
              <w:t>O Administrador altera a informação no campo desejado.</w:t>
            </w:r>
          </w:p>
          <w:p w:rsidR="00C27356" w:rsidRDefault="00C27356" w:rsidP="00C27356">
            <w:pPr>
              <w:pStyle w:val="PargrafodaLista1"/>
              <w:numPr>
                <w:ilvl w:val="0"/>
                <w:numId w:val="25"/>
              </w:numPr>
              <w:spacing w:after="0"/>
            </w:pPr>
            <w:r>
              <w:t>O Administrador clica no botão de aprovar o evento.</w:t>
            </w:r>
          </w:p>
          <w:p w:rsidR="00C27356" w:rsidRDefault="00C27356" w:rsidP="00C27356">
            <w:pPr>
              <w:pStyle w:val="PargrafodaLista1"/>
              <w:numPr>
                <w:ilvl w:val="0"/>
                <w:numId w:val="25"/>
              </w:numPr>
              <w:spacing w:after="0"/>
            </w:pPr>
            <w:r>
              <w:t>O E-mail02 é enviado.</w:t>
            </w:r>
          </w:p>
          <w:p w:rsidR="00C27356" w:rsidRDefault="00C27356" w:rsidP="00C27356">
            <w:pPr>
              <w:pStyle w:val="PargrafodaLista1"/>
              <w:numPr>
                <w:ilvl w:val="0"/>
                <w:numId w:val="25"/>
              </w:numPr>
              <w:spacing w:after="0"/>
            </w:pPr>
            <w:r>
              <w:t>O sistema exibe a MSG01.</w:t>
            </w:r>
          </w:p>
          <w:p w:rsidR="00C27356" w:rsidRDefault="00C27356" w:rsidP="00693D09">
            <w:pPr>
              <w:pStyle w:val="PargrafodaLista1"/>
              <w:spacing w:after="0"/>
              <w:ind w:left="0" w:firstLine="0"/>
            </w:pPr>
          </w:p>
          <w:p w:rsidR="00C27356" w:rsidRDefault="00C27356" w:rsidP="00693D09">
            <w:pPr>
              <w:spacing w:after="0"/>
              <w:ind w:firstLine="142"/>
            </w:pPr>
            <w:r>
              <w:rPr>
                <w:u w:val="single"/>
              </w:rPr>
              <w:t>A2 – O Administrador não aprova o evento</w:t>
            </w:r>
          </w:p>
          <w:p w:rsidR="00C27356" w:rsidRDefault="00C27356" w:rsidP="00693D09">
            <w:pPr>
              <w:spacing w:after="0"/>
              <w:ind w:firstLine="142"/>
            </w:pPr>
          </w:p>
          <w:p w:rsidR="00C27356" w:rsidRDefault="00C27356" w:rsidP="00A23A2D">
            <w:pPr>
              <w:pStyle w:val="PargrafodaLista1"/>
              <w:numPr>
                <w:ilvl w:val="0"/>
                <w:numId w:val="26"/>
              </w:numPr>
              <w:spacing w:after="0"/>
            </w:pPr>
            <w:r>
              <w:t>O clica para recusar a aprovação e insere um comentário.</w:t>
            </w:r>
          </w:p>
          <w:p w:rsidR="00C27356" w:rsidRDefault="00C27356" w:rsidP="00A23A2D">
            <w:pPr>
              <w:pStyle w:val="PargrafodaLista1"/>
              <w:numPr>
                <w:ilvl w:val="0"/>
                <w:numId w:val="26"/>
              </w:numPr>
              <w:spacing w:after="0"/>
            </w:pPr>
            <w:r>
              <w:t>O evento é deletado das pendências.</w:t>
            </w:r>
          </w:p>
          <w:p w:rsidR="00C27356" w:rsidRDefault="00C27356" w:rsidP="00A23A2D">
            <w:pPr>
              <w:pStyle w:val="PargrafodaLista1"/>
              <w:numPr>
                <w:ilvl w:val="0"/>
                <w:numId w:val="26"/>
              </w:numPr>
              <w:spacing w:after="0"/>
            </w:pPr>
            <w:r>
              <w:t>O evento não aparecera no painel.</w:t>
            </w:r>
          </w:p>
          <w:p w:rsidR="00C27356" w:rsidRDefault="00C27356" w:rsidP="00A23A2D">
            <w:pPr>
              <w:pStyle w:val="PargrafodaLista1"/>
              <w:numPr>
                <w:ilvl w:val="0"/>
                <w:numId w:val="26"/>
              </w:numPr>
              <w:spacing w:after="0"/>
            </w:pPr>
            <w:r>
              <w:t>O E-mail03 é enviado.</w:t>
            </w:r>
          </w:p>
          <w:p w:rsidR="00C27356" w:rsidRDefault="00C27356" w:rsidP="00A23A2D">
            <w:pPr>
              <w:pStyle w:val="PargrafodaLista1"/>
              <w:numPr>
                <w:ilvl w:val="0"/>
                <w:numId w:val="26"/>
              </w:numPr>
              <w:spacing w:after="0"/>
            </w:pPr>
            <w:r>
              <w:t>O sistema exibe a MSG02.</w:t>
            </w:r>
          </w:p>
          <w:p w:rsidR="00C27356" w:rsidRDefault="00C27356" w:rsidP="00693D09">
            <w:pPr>
              <w:pStyle w:val="PargrafodaLista1"/>
              <w:spacing w:after="0"/>
              <w:ind w:left="0" w:firstLine="0"/>
            </w:pPr>
          </w:p>
        </w:tc>
      </w:tr>
      <w:tr w:rsidR="00C27356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27356" w:rsidRDefault="00C27356" w:rsidP="00693D09">
            <w:pPr>
              <w:ind w:firstLine="0"/>
            </w:pPr>
            <w:r>
              <w:lastRenderedPageBreak/>
              <w:t xml:space="preserve">Fluxo de </w:t>
            </w:r>
            <w:proofErr w:type="spellStart"/>
            <w:r>
              <w:t>Excecão</w:t>
            </w:r>
            <w:proofErr w:type="spellEnd"/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27356" w:rsidRDefault="00C27356" w:rsidP="00C27356">
            <w:pPr>
              <w:pStyle w:val="PargrafodaLista1"/>
              <w:spacing w:after="0"/>
              <w:ind w:left="502" w:firstLine="0"/>
            </w:pPr>
          </w:p>
        </w:tc>
      </w:tr>
    </w:tbl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2156"/>
        <w:gridCol w:w="6938"/>
      </w:tblGrid>
      <w:tr w:rsidR="00C27356" w:rsidTr="00693D09">
        <w:tc>
          <w:tcPr>
            <w:tcW w:w="2156" w:type="dxa"/>
            <w:shd w:val="clear" w:color="auto" w:fill="D9D9D9" w:themeFill="background1" w:themeFillShade="D9"/>
          </w:tcPr>
          <w:p w:rsidR="00C27356" w:rsidRDefault="00C27356" w:rsidP="00693D09">
            <w:pPr>
              <w:ind w:firstLine="0"/>
            </w:pPr>
            <w:r>
              <w:t>Pós-Condições</w:t>
            </w:r>
          </w:p>
        </w:tc>
        <w:tc>
          <w:tcPr>
            <w:tcW w:w="6938" w:type="dxa"/>
          </w:tcPr>
          <w:p w:rsidR="00C27356" w:rsidRDefault="00C27356" w:rsidP="00693D09">
            <w:pPr>
              <w:ind w:firstLine="0"/>
            </w:pPr>
          </w:p>
        </w:tc>
      </w:tr>
    </w:tbl>
    <w:p w:rsidR="00C27356" w:rsidRPr="00BD1AF4" w:rsidRDefault="00C27356" w:rsidP="00C27356"/>
    <w:p w:rsidR="00C27356" w:rsidRDefault="00C27356" w:rsidP="00C27356">
      <w:pPr>
        <w:pStyle w:val="Ttulo2"/>
      </w:pPr>
      <w:bookmarkStart w:id="31" w:name="_Toc465202787"/>
      <w:r>
        <w:t xml:space="preserve">Email01 – </w:t>
      </w:r>
      <w:r w:rsidR="00A23A2D">
        <w:rPr>
          <w:color w:val="000000"/>
        </w:rPr>
        <w:t>Evento aceito</w:t>
      </w:r>
      <w:bookmarkEnd w:id="31"/>
    </w:p>
    <w:p w:rsidR="00C27356" w:rsidRPr="00E37228" w:rsidRDefault="00C27356" w:rsidP="00C27356"/>
    <w:tbl>
      <w:tblPr>
        <w:tblStyle w:val="Tabelacomgrade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44"/>
        <w:gridCol w:w="7512"/>
      </w:tblGrid>
      <w:tr w:rsidR="00A23A2D" w:rsidTr="00693D09">
        <w:tc>
          <w:tcPr>
            <w:tcW w:w="1844" w:type="dxa"/>
            <w:shd w:val="clear" w:color="auto" w:fill="C6D9F1" w:themeFill="text2" w:themeFillTint="33"/>
          </w:tcPr>
          <w:p w:rsidR="00A23A2D" w:rsidRDefault="00A23A2D" w:rsidP="00693D09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Origem:</w:t>
            </w:r>
          </w:p>
        </w:tc>
        <w:tc>
          <w:tcPr>
            <w:tcW w:w="7512" w:type="dxa"/>
            <w:shd w:val="clear" w:color="auto" w:fill="FFFFFF" w:themeFill="background1"/>
          </w:tcPr>
          <w:p w:rsidR="00A23A2D" w:rsidRDefault="00A23A2D" w:rsidP="00693D09">
            <w:pPr>
              <w:spacing w:after="0"/>
              <w:ind w:firstLine="0"/>
              <w:jc w:val="left"/>
            </w:pPr>
            <w:r>
              <w:t>Administrador</w:t>
            </w:r>
          </w:p>
        </w:tc>
      </w:tr>
      <w:tr w:rsidR="00A23A2D" w:rsidTr="00693D09">
        <w:tc>
          <w:tcPr>
            <w:tcW w:w="1844" w:type="dxa"/>
            <w:shd w:val="clear" w:color="auto" w:fill="C6D9F1" w:themeFill="text2" w:themeFillTint="33"/>
          </w:tcPr>
          <w:p w:rsidR="00A23A2D" w:rsidRDefault="00A23A2D" w:rsidP="00693D09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Destino:</w:t>
            </w:r>
          </w:p>
        </w:tc>
        <w:tc>
          <w:tcPr>
            <w:tcW w:w="7512" w:type="dxa"/>
            <w:shd w:val="clear" w:color="auto" w:fill="FFFFFF" w:themeFill="background1"/>
          </w:tcPr>
          <w:p w:rsidR="00A23A2D" w:rsidRDefault="00A23A2D" w:rsidP="00693D09">
            <w:pPr>
              <w:spacing w:after="0"/>
              <w:ind w:firstLine="0"/>
              <w:jc w:val="left"/>
            </w:pPr>
            <w:r>
              <w:t>Anunciante</w:t>
            </w:r>
          </w:p>
        </w:tc>
      </w:tr>
      <w:tr w:rsidR="00A23A2D" w:rsidTr="00693D09">
        <w:tc>
          <w:tcPr>
            <w:tcW w:w="1844" w:type="dxa"/>
            <w:shd w:val="clear" w:color="auto" w:fill="C6D9F1" w:themeFill="text2" w:themeFillTint="33"/>
          </w:tcPr>
          <w:p w:rsidR="00A23A2D" w:rsidRDefault="00A23A2D" w:rsidP="00693D09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CC:</w:t>
            </w:r>
          </w:p>
        </w:tc>
        <w:tc>
          <w:tcPr>
            <w:tcW w:w="7512" w:type="dxa"/>
            <w:shd w:val="clear" w:color="auto" w:fill="FFFFFF" w:themeFill="background1"/>
          </w:tcPr>
          <w:p w:rsidR="00A23A2D" w:rsidRDefault="00A23A2D" w:rsidP="00693D09">
            <w:pPr>
              <w:spacing w:after="0"/>
              <w:ind w:firstLine="0"/>
              <w:jc w:val="left"/>
            </w:pPr>
          </w:p>
        </w:tc>
      </w:tr>
      <w:tr w:rsidR="00A23A2D" w:rsidTr="00693D09">
        <w:tc>
          <w:tcPr>
            <w:tcW w:w="1844" w:type="dxa"/>
            <w:shd w:val="clear" w:color="auto" w:fill="C6D9F1" w:themeFill="text2" w:themeFillTint="33"/>
          </w:tcPr>
          <w:p w:rsidR="00A23A2D" w:rsidRDefault="00A23A2D" w:rsidP="00693D09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Assunto:</w:t>
            </w:r>
          </w:p>
        </w:tc>
        <w:tc>
          <w:tcPr>
            <w:tcW w:w="7512" w:type="dxa"/>
            <w:shd w:val="clear" w:color="auto" w:fill="FFFFFF" w:themeFill="background1"/>
          </w:tcPr>
          <w:p w:rsidR="00A23A2D" w:rsidRDefault="00A23A2D" w:rsidP="00693D09">
            <w:pPr>
              <w:spacing w:after="0"/>
              <w:ind w:firstLine="0"/>
              <w:jc w:val="left"/>
            </w:pPr>
            <w:r>
              <w:t>Evento aceito.</w:t>
            </w:r>
          </w:p>
        </w:tc>
      </w:tr>
      <w:tr w:rsidR="00A23A2D" w:rsidTr="00693D09">
        <w:tc>
          <w:tcPr>
            <w:tcW w:w="1844" w:type="dxa"/>
            <w:shd w:val="clear" w:color="auto" w:fill="C6D9F1" w:themeFill="text2" w:themeFillTint="33"/>
          </w:tcPr>
          <w:p w:rsidR="00A23A2D" w:rsidRDefault="00A23A2D" w:rsidP="00693D09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Anexos:</w:t>
            </w:r>
          </w:p>
        </w:tc>
        <w:tc>
          <w:tcPr>
            <w:tcW w:w="7512" w:type="dxa"/>
            <w:shd w:val="clear" w:color="auto" w:fill="FFFFFF" w:themeFill="background1"/>
          </w:tcPr>
          <w:p w:rsidR="00A23A2D" w:rsidRDefault="00A23A2D" w:rsidP="00693D09">
            <w:pPr>
              <w:spacing w:after="0"/>
              <w:ind w:firstLine="0"/>
              <w:jc w:val="left"/>
            </w:pPr>
          </w:p>
        </w:tc>
      </w:tr>
      <w:tr w:rsidR="00C27356" w:rsidTr="00693D09">
        <w:tc>
          <w:tcPr>
            <w:tcW w:w="9356" w:type="dxa"/>
            <w:gridSpan w:val="2"/>
            <w:shd w:val="clear" w:color="auto" w:fill="C6D9F1" w:themeFill="text2" w:themeFillTint="33"/>
          </w:tcPr>
          <w:p w:rsidR="00C27356" w:rsidRDefault="00C27356" w:rsidP="00693D0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Mensagem</w:t>
            </w:r>
          </w:p>
        </w:tc>
      </w:tr>
      <w:tr w:rsidR="00C27356" w:rsidTr="00693D09">
        <w:tc>
          <w:tcPr>
            <w:tcW w:w="9356" w:type="dxa"/>
            <w:gridSpan w:val="2"/>
            <w:shd w:val="clear" w:color="auto" w:fill="FFFFFF" w:themeFill="background1"/>
          </w:tcPr>
          <w:p w:rsidR="00C27356" w:rsidRDefault="00A23A2D" w:rsidP="00693D09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Seu evento foi aprovado.</w:t>
            </w:r>
          </w:p>
        </w:tc>
      </w:tr>
    </w:tbl>
    <w:p w:rsidR="00C27356" w:rsidRDefault="00C27356" w:rsidP="00C27356">
      <w:pPr>
        <w:ind w:firstLine="0"/>
      </w:pPr>
    </w:p>
    <w:p w:rsidR="00C27356" w:rsidRDefault="00C27356" w:rsidP="00C27356">
      <w:pPr>
        <w:pStyle w:val="Ttulo2"/>
      </w:pPr>
      <w:bookmarkStart w:id="32" w:name="_Toc465202788"/>
      <w:r>
        <w:t xml:space="preserve">Email02 – </w:t>
      </w:r>
      <w:r w:rsidR="00A23A2D">
        <w:rPr>
          <w:color w:val="000000"/>
        </w:rPr>
        <w:t>Evento aceito com ressalvas</w:t>
      </w:r>
      <w:bookmarkEnd w:id="32"/>
      <w:r>
        <w:tab/>
      </w:r>
    </w:p>
    <w:p w:rsidR="00C27356" w:rsidRDefault="00C27356" w:rsidP="00C27356">
      <w:pPr>
        <w:ind w:firstLine="0"/>
      </w:pPr>
    </w:p>
    <w:tbl>
      <w:tblPr>
        <w:tblStyle w:val="Tabelacomgrade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44"/>
        <w:gridCol w:w="7512"/>
      </w:tblGrid>
      <w:tr w:rsidR="00A23A2D" w:rsidTr="00693D09">
        <w:tc>
          <w:tcPr>
            <w:tcW w:w="1844" w:type="dxa"/>
            <w:shd w:val="clear" w:color="auto" w:fill="C6D9F1" w:themeFill="text2" w:themeFillTint="33"/>
          </w:tcPr>
          <w:p w:rsidR="00A23A2D" w:rsidRDefault="00A23A2D" w:rsidP="00693D09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Origem:</w:t>
            </w:r>
          </w:p>
        </w:tc>
        <w:tc>
          <w:tcPr>
            <w:tcW w:w="7512" w:type="dxa"/>
            <w:shd w:val="clear" w:color="auto" w:fill="FFFFFF" w:themeFill="background1"/>
          </w:tcPr>
          <w:p w:rsidR="00A23A2D" w:rsidRDefault="00A23A2D" w:rsidP="00693D09">
            <w:pPr>
              <w:spacing w:after="0"/>
              <w:ind w:firstLine="0"/>
              <w:jc w:val="left"/>
            </w:pPr>
            <w:r>
              <w:t>Administrador</w:t>
            </w:r>
          </w:p>
        </w:tc>
      </w:tr>
      <w:tr w:rsidR="00A23A2D" w:rsidTr="00693D09">
        <w:tc>
          <w:tcPr>
            <w:tcW w:w="1844" w:type="dxa"/>
            <w:shd w:val="clear" w:color="auto" w:fill="C6D9F1" w:themeFill="text2" w:themeFillTint="33"/>
          </w:tcPr>
          <w:p w:rsidR="00A23A2D" w:rsidRDefault="00A23A2D" w:rsidP="00693D09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Destino:</w:t>
            </w:r>
          </w:p>
        </w:tc>
        <w:tc>
          <w:tcPr>
            <w:tcW w:w="7512" w:type="dxa"/>
            <w:shd w:val="clear" w:color="auto" w:fill="FFFFFF" w:themeFill="background1"/>
          </w:tcPr>
          <w:p w:rsidR="00A23A2D" w:rsidRDefault="00A23A2D" w:rsidP="00693D09">
            <w:pPr>
              <w:spacing w:after="0"/>
              <w:ind w:firstLine="0"/>
              <w:jc w:val="left"/>
            </w:pPr>
            <w:r>
              <w:t>Anunciante</w:t>
            </w:r>
          </w:p>
        </w:tc>
      </w:tr>
      <w:tr w:rsidR="00A23A2D" w:rsidTr="00693D09">
        <w:tc>
          <w:tcPr>
            <w:tcW w:w="1844" w:type="dxa"/>
            <w:shd w:val="clear" w:color="auto" w:fill="C6D9F1" w:themeFill="text2" w:themeFillTint="33"/>
          </w:tcPr>
          <w:p w:rsidR="00A23A2D" w:rsidRDefault="00A23A2D" w:rsidP="00693D09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CC:</w:t>
            </w:r>
          </w:p>
        </w:tc>
        <w:tc>
          <w:tcPr>
            <w:tcW w:w="7512" w:type="dxa"/>
            <w:shd w:val="clear" w:color="auto" w:fill="FFFFFF" w:themeFill="background1"/>
          </w:tcPr>
          <w:p w:rsidR="00A23A2D" w:rsidRDefault="00A23A2D" w:rsidP="00693D09">
            <w:pPr>
              <w:spacing w:after="0"/>
              <w:ind w:firstLine="0"/>
              <w:jc w:val="left"/>
            </w:pPr>
          </w:p>
        </w:tc>
      </w:tr>
      <w:tr w:rsidR="00A23A2D" w:rsidTr="00693D09">
        <w:tc>
          <w:tcPr>
            <w:tcW w:w="1844" w:type="dxa"/>
            <w:shd w:val="clear" w:color="auto" w:fill="C6D9F1" w:themeFill="text2" w:themeFillTint="33"/>
          </w:tcPr>
          <w:p w:rsidR="00A23A2D" w:rsidRDefault="00A23A2D" w:rsidP="00693D09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Assunto:</w:t>
            </w:r>
          </w:p>
        </w:tc>
        <w:tc>
          <w:tcPr>
            <w:tcW w:w="7512" w:type="dxa"/>
            <w:shd w:val="clear" w:color="auto" w:fill="FFFFFF" w:themeFill="background1"/>
          </w:tcPr>
          <w:p w:rsidR="00A23A2D" w:rsidRDefault="00A23A2D" w:rsidP="00693D09">
            <w:pPr>
              <w:spacing w:after="0"/>
              <w:ind w:firstLine="0"/>
              <w:jc w:val="left"/>
            </w:pPr>
            <w:r>
              <w:t>Evento aceito com ressalvas</w:t>
            </w:r>
          </w:p>
        </w:tc>
      </w:tr>
      <w:tr w:rsidR="00A23A2D" w:rsidTr="00693D09">
        <w:tc>
          <w:tcPr>
            <w:tcW w:w="1844" w:type="dxa"/>
            <w:shd w:val="clear" w:color="auto" w:fill="C6D9F1" w:themeFill="text2" w:themeFillTint="33"/>
          </w:tcPr>
          <w:p w:rsidR="00A23A2D" w:rsidRDefault="00A23A2D" w:rsidP="00693D09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Anexos:</w:t>
            </w:r>
          </w:p>
        </w:tc>
        <w:tc>
          <w:tcPr>
            <w:tcW w:w="7512" w:type="dxa"/>
            <w:shd w:val="clear" w:color="auto" w:fill="FFFFFF" w:themeFill="background1"/>
          </w:tcPr>
          <w:p w:rsidR="00A23A2D" w:rsidRDefault="00A23A2D" w:rsidP="00693D09">
            <w:pPr>
              <w:spacing w:after="0"/>
              <w:ind w:firstLine="0"/>
              <w:jc w:val="left"/>
            </w:pPr>
          </w:p>
        </w:tc>
      </w:tr>
      <w:tr w:rsidR="00C27356" w:rsidTr="00693D09">
        <w:tc>
          <w:tcPr>
            <w:tcW w:w="9356" w:type="dxa"/>
            <w:gridSpan w:val="2"/>
            <w:shd w:val="clear" w:color="auto" w:fill="C6D9F1" w:themeFill="text2" w:themeFillTint="33"/>
          </w:tcPr>
          <w:p w:rsidR="00C27356" w:rsidRDefault="00C27356" w:rsidP="00693D0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Mensagem</w:t>
            </w:r>
          </w:p>
        </w:tc>
      </w:tr>
      <w:tr w:rsidR="00C27356" w:rsidTr="00693D09">
        <w:tc>
          <w:tcPr>
            <w:tcW w:w="9356" w:type="dxa"/>
            <w:gridSpan w:val="2"/>
            <w:shd w:val="clear" w:color="auto" w:fill="FFFFFF" w:themeFill="background1"/>
          </w:tcPr>
          <w:p w:rsidR="00A23A2D" w:rsidRDefault="00A23A2D" w:rsidP="00A23A2D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Seu evento foi aprovado com ressalvas.</w:t>
            </w:r>
          </w:p>
          <w:p w:rsidR="00A23A2D" w:rsidRDefault="00A23A2D" w:rsidP="00A23A2D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Lista do que foi modificado</w:t>
            </w:r>
          </w:p>
          <w:p w:rsidR="00C27356" w:rsidRDefault="00A23A2D" w:rsidP="00A23A2D">
            <w:pPr>
              <w:spacing w:after="0"/>
              <w:ind w:firstLine="0"/>
              <w:jc w:val="left"/>
            </w:pPr>
            <w:r>
              <w:rPr>
                <w:sz w:val="22"/>
              </w:rPr>
              <w:t>&lt;Valor antigo</w:t>
            </w:r>
            <w:proofErr w:type="gramStart"/>
            <w:r>
              <w:rPr>
                <w:sz w:val="22"/>
              </w:rPr>
              <w:t>&gt; :</w:t>
            </w:r>
            <w:proofErr w:type="gramEnd"/>
            <w:r>
              <w:rPr>
                <w:sz w:val="22"/>
              </w:rPr>
              <w:t xml:space="preserve"> &lt;Valor novo&gt;</w:t>
            </w:r>
          </w:p>
        </w:tc>
      </w:tr>
    </w:tbl>
    <w:p w:rsidR="00C27356" w:rsidRDefault="00C27356" w:rsidP="00C27356">
      <w:pPr>
        <w:ind w:firstLine="0"/>
      </w:pPr>
    </w:p>
    <w:p w:rsidR="00A23A2D" w:rsidRDefault="00A23A2D" w:rsidP="00A23A2D">
      <w:pPr>
        <w:pStyle w:val="Ttulo2"/>
      </w:pPr>
      <w:bookmarkStart w:id="33" w:name="_Toc465202789"/>
      <w:r>
        <w:t xml:space="preserve">Email03 – </w:t>
      </w:r>
      <w:r>
        <w:rPr>
          <w:color w:val="000000"/>
        </w:rPr>
        <w:t>Evento não aprovado.</w:t>
      </w:r>
      <w:bookmarkEnd w:id="33"/>
    </w:p>
    <w:p w:rsidR="00A23A2D" w:rsidRDefault="00A23A2D" w:rsidP="00A23A2D">
      <w:pPr>
        <w:ind w:firstLine="0"/>
      </w:pPr>
    </w:p>
    <w:tbl>
      <w:tblPr>
        <w:tblStyle w:val="Tabelacomgrade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44"/>
        <w:gridCol w:w="7512"/>
      </w:tblGrid>
      <w:tr w:rsidR="00A23A2D" w:rsidTr="00693D09">
        <w:tc>
          <w:tcPr>
            <w:tcW w:w="1844" w:type="dxa"/>
            <w:shd w:val="clear" w:color="auto" w:fill="C6D9F1" w:themeFill="text2" w:themeFillTint="33"/>
          </w:tcPr>
          <w:p w:rsidR="00A23A2D" w:rsidRDefault="00A23A2D" w:rsidP="00693D09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Origem:</w:t>
            </w:r>
          </w:p>
        </w:tc>
        <w:tc>
          <w:tcPr>
            <w:tcW w:w="7512" w:type="dxa"/>
            <w:shd w:val="clear" w:color="auto" w:fill="FFFFFF" w:themeFill="background1"/>
          </w:tcPr>
          <w:p w:rsidR="00A23A2D" w:rsidRDefault="00A23A2D" w:rsidP="00693D09">
            <w:pPr>
              <w:spacing w:after="0"/>
              <w:ind w:firstLine="0"/>
              <w:jc w:val="left"/>
            </w:pPr>
            <w:r>
              <w:t>Administrador</w:t>
            </w:r>
          </w:p>
        </w:tc>
      </w:tr>
      <w:tr w:rsidR="00A23A2D" w:rsidTr="00693D09">
        <w:tc>
          <w:tcPr>
            <w:tcW w:w="1844" w:type="dxa"/>
            <w:shd w:val="clear" w:color="auto" w:fill="C6D9F1" w:themeFill="text2" w:themeFillTint="33"/>
          </w:tcPr>
          <w:p w:rsidR="00A23A2D" w:rsidRDefault="00A23A2D" w:rsidP="00693D09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Destino:</w:t>
            </w:r>
          </w:p>
        </w:tc>
        <w:tc>
          <w:tcPr>
            <w:tcW w:w="7512" w:type="dxa"/>
            <w:shd w:val="clear" w:color="auto" w:fill="FFFFFF" w:themeFill="background1"/>
          </w:tcPr>
          <w:p w:rsidR="00A23A2D" w:rsidRDefault="00A23A2D" w:rsidP="00693D09">
            <w:pPr>
              <w:spacing w:after="0"/>
              <w:ind w:firstLine="0"/>
              <w:jc w:val="left"/>
            </w:pPr>
            <w:r>
              <w:t>Anunciante</w:t>
            </w:r>
          </w:p>
        </w:tc>
      </w:tr>
      <w:tr w:rsidR="00A23A2D" w:rsidTr="00693D09">
        <w:tc>
          <w:tcPr>
            <w:tcW w:w="1844" w:type="dxa"/>
            <w:shd w:val="clear" w:color="auto" w:fill="C6D9F1" w:themeFill="text2" w:themeFillTint="33"/>
          </w:tcPr>
          <w:p w:rsidR="00A23A2D" w:rsidRDefault="00A23A2D" w:rsidP="00693D09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CC:</w:t>
            </w:r>
          </w:p>
        </w:tc>
        <w:tc>
          <w:tcPr>
            <w:tcW w:w="7512" w:type="dxa"/>
            <w:shd w:val="clear" w:color="auto" w:fill="FFFFFF" w:themeFill="background1"/>
          </w:tcPr>
          <w:p w:rsidR="00A23A2D" w:rsidRDefault="00A23A2D" w:rsidP="00693D09">
            <w:pPr>
              <w:spacing w:after="0"/>
              <w:ind w:firstLine="0"/>
              <w:jc w:val="left"/>
            </w:pPr>
          </w:p>
        </w:tc>
      </w:tr>
      <w:tr w:rsidR="00A23A2D" w:rsidTr="00693D09">
        <w:tc>
          <w:tcPr>
            <w:tcW w:w="1844" w:type="dxa"/>
            <w:shd w:val="clear" w:color="auto" w:fill="C6D9F1" w:themeFill="text2" w:themeFillTint="33"/>
          </w:tcPr>
          <w:p w:rsidR="00A23A2D" w:rsidRDefault="00A23A2D" w:rsidP="00693D09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Assunto:</w:t>
            </w:r>
          </w:p>
        </w:tc>
        <w:tc>
          <w:tcPr>
            <w:tcW w:w="7512" w:type="dxa"/>
            <w:shd w:val="clear" w:color="auto" w:fill="FFFFFF" w:themeFill="background1"/>
          </w:tcPr>
          <w:p w:rsidR="00A23A2D" w:rsidRDefault="00A23A2D" w:rsidP="00693D09">
            <w:pPr>
              <w:spacing w:after="0"/>
              <w:ind w:firstLine="0"/>
              <w:jc w:val="left"/>
            </w:pPr>
            <w:r>
              <w:t>Evento não foi aprovado.</w:t>
            </w:r>
          </w:p>
        </w:tc>
      </w:tr>
      <w:tr w:rsidR="00A23A2D" w:rsidTr="00693D09">
        <w:tc>
          <w:tcPr>
            <w:tcW w:w="1844" w:type="dxa"/>
            <w:shd w:val="clear" w:color="auto" w:fill="C6D9F1" w:themeFill="text2" w:themeFillTint="33"/>
          </w:tcPr>
          <w:p w:rsidR="00A23A2D" w:rsidRDefault="00A23A2D" w:rsidP="00693D09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Anexos:</w:t>
            </w:r>
          </w:p>
        </w:tc>
        <w:tc>
          <w:tcPr>
            <w:tcW w:w="7512" w:type="dxa"/>
            <w:shd w:val="clear" w:color="auto" w:fill="FFFFFF" w:themeFill="background1"/>
          </w:tcPr>
          <w:p w:rsidR="00A23A2D" w:rsidRDefault="00A23A2D" w:rsidP="00693D09">
            <w:pPr>
              <w:spacing w:after="0"/>
              <w:ind w:firstLine="0"/>
              <w:jc w:val="left"/>
            </w:pPr>
          </w:p>
        </w:tc>
      </w:tr>
      <w:tr w:rsidR="00A23A2D" w:rsidTr="00693D09">
        <w:tc>
          <w:tcPr>
            <w:tcW w:w="9356" w:type="dxa"/>
            <w:gridSpan w:val="2"/>
            <w:shd w:val="clear" w:color="auto" w:fill="C6D9F1" w:themeFill="text2" w:themeFillTint="33"/>
          </w:tcPr>
          <w:p w:rsidR="00A23A2D" w:rsidRDefault="00A23A2D" w:rsidP="00693D0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Mensagem</w:t>
            </w:r>
          </w:p>
        </w:tc>
      </w:tr>
      <w:tr w:rsidR="00A23A2D" w:rsidTr="00693D09">
        <w:tc>
          <w:tcPr>
            <w:tcW w:w="9356" w:type="dxa"/>
            <w:gridSpan w:val="2"/>
            <w:shd w:val="clear" w:color="auto" w:fill="FFFFFF" w:themeFill="background1"/>
          </w:tcPr>
          <w:p w:rsidR="00A23A2D" w:rsidRDefault="00A23A2D" w:rsidP="00A23A2D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Seu evento não foi aprovado.</w:t>
            </w:r>
          </w:p>
          <w:p w:rsidR="00A23A2D" w:rsidRDefault="00A23A2D" w:rsidP="00A23A2D">
            <w:pPr>
              <w:spacing w:after="0"/>
              <w:ind w:firstLine="0"/>
              <w:jc w:val="left"/>
            </w:pPr>
            <w:r>
              <w:rPr>
                <w:sz w:val="22"/>
              </w:rPr>
              <w:t>&lt;</w:t>
            </w:r>
            <w:proofErr w:type="gramStart"/>
            <w:r>
              <w:rPr>
                <w:sz w:val="22"/>
              </w:rPr>
              <w:t>comentários</w:t>
            </w:r>
            <w:proofErr w:type="gramEnd"/>
            <w:r>
              <w:rPr>
                <w:sz w:val="22"/>
              </w:rPr>
              <w:t>&gt;</w:t>
            </w:r>
          </w:p>
        </w:tc>
      </w:tr>
    </w:tbl>
    <w:p w:rsidR="00A23A2D" w:rsidRDefault="00A23A2D" w:rsidP="00A23A2D">
      <w:pPr>
        <w:pStyle w:val="Ttulo2"/>
        <w:numPr>
          <w:ilvl w:val="0"/>
          <w:numId w:val="0"/>
        </w:numPr>
        <w:ind w:left="284"/>
      </w:pPr>
    </w:p>
    <w:p w:rsidR="00C27356" w:rsidRDefault="00C27356" w:rsidP="00C27356">
      <w:pPr>
        <w:pStyle w:val="Ttulo2"/>
      </w:pPr>
      <w:bookmarkStart w:id="34" w:name="_Toc465202790"/>
      <w:r>
        <w:t>Mensagens</w:t>
      </w:r>
      <w:bookmarkEnd w:id="34"/>
    </w:p>
    <w:p w:rsidR="00C27356" w:rsidRPr="00F70330" w:rsidRDefault="00C27356" w:rsidP="00C27356"/>
    <w:tbl>
      <w:tblPr>
        <w:tblStyle w:val="Tabelacomgrade"/>
        <w:tblW w:w="896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447"/>
        <w:gridCol w:w="7513"/>
      </w:tblGrid>
      <w:tr w:rsidR="00C27356" w:rsidRPr="00E54491" w:rsidTr="00693D09">
        <w:tc>
          <w:tcPr>
            <w:tcW w:w="1447" w:type="dxa"/>
            <w:shd w:val="clear" w:color="auto" w:fill="C6D9F1" w:themeFill="text2" w:themeFillTint="33"/>
          </w:tcPr>
          <w:p w:rsidR="00C27356" w:rsidRPr="00E54491" w:rsidRDefault="00C27356" w:rsidP="00693D0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7513" w:type="dxa"/>
            <w:shd w:val="clear" w:color="auto" w:fill="C6D9F1" w:themeFill="text2" w:themeFillTint="33"/>
          </w:tcPr>
          <w:p w:rsidR="00C27356" w:rsidRPr="00E54491" w:rsidRDefault="00C27356" w:rsidP="00693D0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Mensagem</w:t>
            </w:r>
          </w:p>
        </w:tc>
      </w:tr>
      <w:tr w:rsidR="00A23A2D" w:rsidTr="00693D09">
        <w:tc>
          <w:tcPr>
            <w:tcW w:w="1447" w:type="dxa"/>
          </w:tcPr>
          <w:p w:rsidR="00A23A2D" w:rsidRDefault="00A23A2D" w:rsidP="00693D09">
            <w:pPr>
              <w:spacing w:after="0"/>
              <w:ind w:firstLine="0"/>
              <w:jc w:val="center"/>
            </w:pPr>
            <w:r>
              <w:t>MSG01</w:t>
            </w:r>
          </w:p>
        </w:tc>
        <w:tc>
          <w:tcPr>
            <w:tcW w:w="7513" w:type="dxa"/>
          </w:tcPr>
          <w:p w:rsidR="00A23A2D" w:rsidRDefault="00A23A2D" w:rsidP="00693D09">
            <w:pPr>
              <w:spacing w:after="0"/>
              <w:ind w:firstLine="0"/>
              <w:jc w:val="left"/>
            </w:pPr>
            <w:r>
              <w:t>Evento aprovado com sucesso.</w:t>
            </w:r>
          </w:p>
        </w:tc>
      </w:tr>
      <w:tr w:rsidR="00A23A2D" w:rsidTr="00693D09">
        <w:tc>
          <w:tcPr>
            <w:tcW w:w="1447" w:type="dxa"/>
          </w:tcPr>
          <w:p w:rsidR="00A23A2D" w:rsidRDefault="00A23A2D" w:rsidP="00693D09">
            <w:pPr>
              <w:spacing w:after="0"/>
              <w:ind w:firstLine="0"/>
              <w:jc w:val="center"/>
            </w:pPr>
            <w:r>
              <w:t>MSG02</w:t>
            </w:r>
          </w:p>
        </w:tc>
        <w:tc>
          <w:tcPr>
            <w:tcW w:w="7513" w:type="dxa"/>
          </w:tcPr>
          <w:p w:rsidR="00A23A2D" w:rsidRDefault="00A23A2D" w:rsidP="00693D09">
            <w:pPr>
              <w:spacing w:after="0"/>
              <w:ind w:firstLine="0"/>
              <w:jc w:val="left"/>
            </w:pPr>
            <w:r>
              <w:t>Evento foi recusado com sucesso.</w:t>
            </w:r>
          </w:p>
        </w:tc>
      </w:tr>
    </w:tbl>
    <w:p w:rsidR="00C27356" w:rsidRDefault="00C27356" w:rsidP="00625DB4">
      <w:pPr>
        <w:ind w:firstLine="0"/>
        <w:rPr>
          <w:strike/>
        </w:rPr>
      </w:pPr>
    </w:p>
    <w:p w:rsidR="00503F49" w:rsidRDefault="00503F49" w:rsidP="00503F49">
      <w:pPr>
        <w:pStyle w:val="Ttulo1"/>
        <w:ind w:left="142" w:hanging="426"/>
      </w:pPr>
      <w:bookmarkStart w:id="35" w:name="_Toc465202791"/>
      <w:r>
        <w:t>Caso de Uso UC0</w:t>
      </w:r>
      <w:r w:rsidR="00C72B09">
        <w:t>6</w:t>
      </w:r>
      <w:r>
        <w:t xml:space="preserve"> – </w:t>
      </w:r>
      <w:r w:rsidR="006416DC">
        <w:t>Autenticar</w:t>
      </w:r>
      <w:bookmarkEnd w:id="35"/>
    </w:p>
    <w:p w:rsidR="00503F49" w:rsidRDefault="00503F49" w:rsidP="00503F49">
      <w:pPr>
        <w:pStyle w:val="Ttulo2"/>
        <w:numPr>
          <w:ilvl w:val="0"/>
          <w:numId w:val="0"/>
        </w:numPr>
        <w:ind w:left="284"/>
      </w:pPr>
    </w:p>
    <w:p w:rsidR="00503F49" w:rsidRDefault="00503F49" w:rsidP="00503F49">
      <w:pPr>
        <w:pStyle w:val="Ttulo2"/>
      </w:pPr>
      <w:bookmarkStart w:id="36" w:name="_Toc465202792"/>
      <w:r>
        <w:t>Descrição do fluxo do caso de uso.</w:t>
      </w:r>
      <w:bookmarkEnd w:id="36"/>
    </w:p>
    <w:tbl>
      <w:tblPr>
        <w:tblW w:w="0" w:type="auto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121"/>
        <w:gridCol w:w="6938"/>
      </w:tblGrid>
      <w:tr w:rsidR="00503F49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03F49" w:rsidRDefault="00503F49" w:rsidP="00693D09">
            <w:pPr>
              <w:ind w:firstLine="0"/>
            </w:pPr>
            <w:r>
              <w:t>Breve Descrição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03F49" w:rsidRPr="00FF7E3E" w:rsidRDefault="00503F49" w:rsidP="00693D09">
            <w:pPr>
              <w:ind w:firstLine="0"/>
              <w:rPr>
                <w:szCs w:val="20"/>
              </w:rPr>
            </w:pPr>
            <w:r w:rsidRPr="00FF7E3E">
              <w:rPr>
                <w:szCs w:val="20"/>
              </w:rPr>
              <w:t>Autenticação</w:t>
            </w:r>
          </w:p>
        </w:tc>
      </w:tr>
      <w:tr w:rsidR="00503F49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03F49" w:rsidRDefault="00503F49" w:rsidP="00693D09">
            <w:pPr>
              <w:ind w:firstLine="0"/>
            </w:pPr>
            <w:r>
              <w:t>Atores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03F49" w:rsidRPr="00FF7E3E" w:rsidRDefault="00503F49" w:rsidP="00693D09">
            <w:pPr>
              <w:ind w:firstLine="0"/>
              <w:rPr>
                <w:szCs w:val="20"/>
              </w:rPr>
            </w:pPr>
            <w:r w:rsidRPr="00FF7E3E">
              <w:rPr>
                <w:szCs w:val="20"/>
              </w:rPr>
              <w:t>Anunciante, Administrador, Administrador Central</w:t>
            </w:r>
          </w:p>
        </w:tc>
      </w:tr>
      <w:tr w:rsidR="00503F49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03F49" w:rsidRDefault="00503F49" w:rsidP="00693D09">
            <w:pPr>
              <w:ind w:firstLine="0"/>
            </w:pPr>
            <w:r>
              <w:t>Pré-Condições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03F49" w:rsidRPr="00FF7E3E" w:rsidRDefault="00503F49" w:rsidP="00693D09">
            <w:pPr>
              <w:ind w:firstLine="0"/>
              <w:rPr>
                <w:szCs w:val="20"/>
              </w:rPr>
            </w:pPr>
            <w:r w:rsidRPr="00FF7E3E">
              <w:rPr>
                <w:szCs w:val="20"/>
              </w:rPr>
              <w:t>O usuário acessa a página de administração do sistema.</w:t>
            </w:r>
          </w:p>
        </w:tc>
      </w:tr>
      <w:tr w:rsidR="00503F49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03F49" w:rsidRDefault="00503F49" w:rsidP="00693D09">
            <w:pPr>
              <w:ind w:firstLine="0"/>
            </w:pPr>
            <w:r>
              <w:t>Fluxo Principal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03F49" w:rsidRPr="00FF7E3E" w:rsidRDefault="00503F49" w:rsidP="00693D09">
            <w:pPr>
              <w:ind w:firstLine="142"/>
              <w:rPr>
                <w:szCs w:val="20"/>
                <w:u w:val="single"/>
              </w:rPr>
            </w:pPr>
            <w:r w:rsidRPr="00FF7E3E">
              <w:rPr>
                <w:szCs w:val="20"/>
                <w:u w:val="single"/>
              </w:rPr>
              <w:t>O usuário acessa a página de administração do sistema.</w:t>
            </w:r>
          </w:p>
          <w:p w:rsidR="00503F49" w:rsidRPr="00FF7E3E" w:rsidRDefault="00503F49" w:rsidP="00503F49">
            <w:pPr>
              <w:pStyle w:val="PargrafodaLista"/>
              <w:numPr>
                <w:ilvl w:val="0"/>
                <w:numId w:val="28"/>
              </w:numPr>
              <w:spacing w:after="0"/>
              <w:rPr>
                <w:szCs w:val="20"/>
              </w:rPr>
            </w:pPr>
            <w:r w:rsidRPr="00FF7E3E">
              <w:rPr>
                <w:szCs w:val="20"/>
              </w:rPr>
              <w:t xml:space="preserve">O usuário informa o </w:t>
            </w:r>
            <w:proofErr w:type="spellStart"/>
            <w:r w:rsidRPr="00FF7E3E">
              <w:rPr>
                <w:szCs w:val="20"/>
              </w:rPr>
              <w:t>login</w:t>
            </w:r>
            <w:proofErr w:type="spellEnd"/>
            <w:r w:rsidRPr="00FF7E3E">
              <w:rPr>
                <w:szCs w:val="20"/>
              </w:rPr>
              <w:t xml:space="preserve"> e a senha.</w:t>
            </w:r>
          </w:p>
          <w:p w:rsidR="00503F49" w:rsidRPr="00FF7E3E" w:rsidRDefault="00503F49" w:rsidP="00503F49">
            <w:pPr>
              <w:pStyle w:val="PargrafodaLista"/>
              <w:numPr>
                <w:ilvl w:val="0"/>
                <w:numId w:val="28"/>
              </w:numPr>
              <w:spacing w:after="0"/>
              <w:rPr>
                <w:szCs w:val="20"/>
              </w:rPr>
            </w:pPr>
            <w:r w:rsidRPr="00FF7E3E">
              <w:rPr>
                <w:szCs w:val="20"/>
              </w:rPr>
              <w:t>O usuário submete as informações.</w:t>
            </w:r>
          </w:p>
          <w:p w:rsidR="00503F49" w:rsidRPr="00FF7E3E" w:rsidRDefault="00503F49" w:rsidP="00503F49">
            <w:pPr>
              <w:pStyle w:val="PargrafodaLista"/>
              <w:numPr>
                <w:ilvl w:val="0"/>
                <w:numId w:val="28"/>
              </w:numPr>
              <w:spacing w:after="0"/>
              <w:rPr>
                <w:szCs w:val="20"/>
              </w:rPr>
            </w:pPr>
            <w:r w:rsidRPr="00FF7E3E">
              <w:rPr>
                <w:szCs w:val="20"/>
              </w:rPr>
              <w:t>O sistema valida as informações com o servidor.</w:t>
            </w:r>
          </w:p>
          <w:p w:rsidR="00503F49" w:rsidRPr="00FF7E3E" w:rsidRDefault="00503F49" w:rsidP="00503F49">
            <w:pPr>
              <w:pStyle w:val="PargrafodaLista"/>
              <w:numPr>
                <w:ilvl w:val="0"/>
                <w:numId w:val="28"/>
              </w:numPr>
              <w:spacing w:after="0"/>
              <w:rPr>
                <w:szCs w:val="20"/>
              </w:rPr>
            </w:pPr>
            <w:r w:rsidRPr="00FF7E3E">
              <w:rPr>
                <w:szCs w:val="20"/>
              </w:rPr>
              <w:t>O sistema exibe a mensagem MSG01.</w:t>
            </w:r>
          </w:p>
          <w:p w:rsidR="00503F49" w:rsidRPr="00FF7E3E" w:rsidRDefault="00503F49" w:rsidP="00503F49">
            <w:pPr>
              <w:pStyle w:val="PargrafodaLista"/>
              <w:numPr>
                <w:ilvl w:val="0"/>
                <w:numId w:val="28"/>
              </w:numPr>
              <w:spacing w:after="0"/>
              <w:rPr>
                <w:szCs w:val="20"/>
              </w:rPr>
            </w:pPr>
            <w:r w:rsidRPr="00FF7E3E">
              <w:rPr>
                <w:szCs w:val="20"/>
              </w:rPr>
              <w:t>O sistema redireciona o usuário para o painel de controle.</w:t>
            </w:r>
          </w:p>
        </w:tc>
      </w:tr>
      <w:tr w:rsidR="00503F49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03F49" w:rsidRDefault="00503F49" w:rsidP="00693D09">
            <w:pPr>
              <w:ind w:firstLine="0"/>
            </w:pPr>
            <w:r>
              <w:t>Fluxos Alternativos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03F49" w:rsidRPr="00FF7E3E" w:rsidRDefault="00503F49" w:rsidP="00693D09">
            <w:pPr>
              <w:spacing w:after="0"/>
              <w:ind w:firstLine="0"/>
              <w:rPr>
                <w:szCs w:val="20"/>
              </w:rPr>
            </w:pPr>
          </w:p>
        </w:tc>
      </w:tr>
      <w:tr w:rsidR="00503F49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03F49" w:rsidRDefault="00503F49" w:rsidP="00693D09">
            <w:pPr>
              <w:ind w:firstLine="0"/>
            </w:pPr>
            <w:r>
              <w:t xml:space="preserve">Fluxo de </w:t>
            </w:r>
            <w:proofErr w:type="spellStart"/>
            <w:r>
              <w:t>Excecão</w:t>
            </w:r>
            <w:proofErr w:type="spellEnd"/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03F49" w:rsidRPr="00FF7E3E" w:rsidRDefault="00503F49" w:rsidP="00693D09">
            <w:pPr>
              <w:ind w:firstLine="142"/>
              <w:rPr>
                <w:szCs w:val="20"/>
                <w:u w:val="single"/>
              </w:rPr>
            </w:pPr>
            <w:r w:rsidRPr="00FF7E3E">
              <w:rPr>
                <w:szCs w:val="20"/>
                <w:u w:val="single"/>
              </w:rPr>
              <w:t>E1 – O sistema não consegue validar as informações.</w:t>
            </w:r>
          </w:p>
          <w:p w:rsidR="00503F49" w:rsidRPr="00FF7E3E" w:rsidRDefault="00503F49" w:rsidP="00503F49">
            <w:pPr>
              <w:pStyle w:val="PargrafodaLista"/>
              <w:numPr>
                <w:ilvl w:val="0"/>
                <w:numId w:val="27"/>
              </w:numPr>
              <w:spacing w:after="0"/>
              <w:rPr>
                <w:szCs w:val="20"/>
              </w:rPr>
            </w:pPr>
            <w:r w:rsidRPr="00FF7E3E">
              <w:rPr>
                <w:szCs w:val="20"/>
              </w:rPr>
              <w:t>O sistema exibe a mensagem MSG02.</w:t>
            </w:r>
          </w:p>
        </w:tc>
      </w:tr>
    </w:tbl>
    <w:tbl>
      <w:tblPr>
        <w:tblStyle w:val="Tabelacomgrade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156"/>
        <w:gridCol w:w="6938"/>
      </w:tblGrid>
      <w:tr w:rsidR="00503F49" w:rsidTr="00693D09">
        <w:tc>
          <w:tcPr>
            <w:tcW w:w="2156" w:type="dxa"/>
            <w:shd w:val="clear" w:color="auto" w:fill="D9D9D9" w:themeFill="background1" w:themeFillShade="D9"/>
          </w:tcPr>
          <w:p w:rsidR="00503F49" w:rsidRDefault="00503F49" w:rsidP="00693D09">
            <w:pPr>
              <w:ind w:firstLine="0"/>
            </w:pPr>
            <w:r>
              <w:t>Pós-Condições</w:t>
            </w:r>
          </w:p>
        </w:tc>
        <w:tc>
          <w:tcPr>
            <w:tcW w:w="6938" w:type="dxa"/>
          </w:tcPr>
          <w:p w:rsidR="00503F49" w:rsidRDefault="00503F49" w:rsidP="00693D09">
            <w:pPr>
              <w:ind w:firstLine="0"/>
            </w:pPr>
          </w:p>
        </w:tc>
      </w:tr>
    </w:tbl>
    <w:p w:rsidR="00503F49" w:rsidRPr="00BD1AF4" w:rsidRDefault="00503F49" w:rsidP="00503F49"/>
    <w:p w:rsidR="00503F49" w:rsidRDefault="00503F49" w:rsidP="00503F49">
      <w:pPr>
        <w:ind w:firstLine="0"/>
      </w:pPr>
    </w:p>
    <w:p w:rsidR="00503F49" w:rsidRDefault="00503F49" w:rsidP="00503F49">
      <w:pPr>
        <w:pStyle w:val="Ttulo2"/>
      </w:pPr>
      <w:bookmarkStart w:id="37" w:name="_Toc465202793"/>
      <w:r>
        <w:t>Mensagens</w:t>
      </w:r>
      <w:bookmarkEnd w:id="37"/>
    </w:p>
    <w:p w:rsidR="00503F49" w:rsidRPr="00F70330" w:rsidRDefault="00503F49" w:rsidP="00503F49"/>
    <w:tbl>
      <w:tblPr>
        <w:tblStyle w:val="Tabelacomgrade"/>
        <w:tblW w:w="896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447"/>
        <w:gridCol w:w="7513"/>
      </w:tblGrid>
      <w:tr w:rsidR="00503F49" w:rsidRPr="00E54491" w:rsidTr="00693D09">
        <w:tc>
          <w:tcPr>
            <w:tcW w:w="1447" w:type="dxa"/>
            <w:shd w:val="clear" w:color="auto" w:fill="C6D9F1" w:themeFill="text2" w:themeFillTint="33"/>
          </w:tcPr>
          <w:p w:rsidR="00503F49" w:rsidRPr="00E54491" w:rsidRDefault="00503F49" w:rsidP="00693D0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7513" w:type="dxa"/>
            <w:shd w:val="clear" w:color="auto" w:fill="C6D9F1" w:themeFill="text2" w:themeFillTint="33"/>
          </w:tcPr>
          <w:p w:rsidR="00503F49" w:rsidRPr="00E54491" w:rsidRDefault="00503F49" w:rsidP="00693D0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Mensagem</w:t>
            </w:r>
          </w:p>
        </w:tc>
      </w:tr>
      <w:tr w:rsidR="00503F49" w:rsidTr="00693D09">
        <w:tc>
          <w:tcPr>
            <w:tcW w:w="1447" w:type="dxa"/>
          </w:tcPr>
          <w:p w:rsidR="00503F49" w:rsidRPr="00FF7E3E" w:rsidRDefault="00503F49" w:rsidP="00693D09">
            <w:pPr>
              <w:spacing w:after="0"/>
              <w:ind w:firstLine="0"/>
              <w:jc w:val="center"/>
              <w:rPr>
                <w:szCs w:val="20"/>
              </w:rPr>
            </w:pPr>
            <w:r w:rsidRPr="00FF7E3E">
              <w:rPr>
                <w:szCs w:val="20"/>
              </w:rPr>
              <w:t>MSG01</w:t>
            </w:r>
          </w:p>
        </w:tc>
        <w:tc>
          <w:tcPr>
            <w:tcW w:w="7513" w:type="dxa"/>
          </w:tcPr>
          <w:p w:rsidR="00503F49" w:rsidRPr="00FF7E3E" w:rsidRDefault="00503F49" w:rsidP="00693D09">
            <w:pPr>
              <w:spacing w:after="0"/>
              <w:ind w:firstLine="0"/>
              <w:jc w:val="left"/>
              <w:rPr>
                <w:szCs w:val="20"/>
              </w:rPr>
            </w:pPr>
            <w:r w:rsidRPr="00FF7E3E">
              <w:rPr>
                <w:szCs w:val="20"/>
              </w:rPr>
              <w:t>Usuário autenticado com sucesso.</w:t>
            </w:r>
          </w:p>
        </w:tc>
      </w:tr>
      <w:tr w:rsidR="00503F49" w:rsidTr="00693D09">
        <w:tc>
          <w:tcPr>
            <w:tcW w:w="1447" w:type="dxa"/>
          </w:tcPr>
          <w:p w:rsidR="00503F49" w:rsidRPr="00FF7E3E" w:rsidRDefault="00503F49" w:rsidP="00693D09">
            <w:pPr>
              <w:spacing w:after="0"/>
              <w:ind w:firstLine="0"/>
              <w:jc w:val="center"/>
              <w:rPr>
                <w:szCs w:val="20"/>
              </w:rPr>
            </w:pPr>
            <w:r w:rsidRPr="00FF7E3E">
              <w:rPr>
                <w:szCs w:val="20"/>
              </w:rPr>
              <w:t>MSG02</w:t>
            </w:r>
          </w:p>
        </w:tc>
        <w:tc>
          <w:tcPr>
            <w:tcW w:w="7513" w:type="dxa"/>
          </w:tcPr>
          <w:p w:rsidR="00503F49" w:rsidRPr="00FF7E3E" w:rsidRDefault="00503F49" w:rsidP="00693D09">
            <w:pPr>
              <w:spacing w:after="0"/>
              <w:ind w:firstLine="0"/>
              <w:jc w:val="left"/>
              <w:rPr>
                <w:szCs w:val="20"/>
              </w:rPr>
            </w:pPr>
            <w:r w:rsidRPr="00FF7E3E">
              <w:rPr>
                <w:szCs w:val="20"/>
              </w:rPr>
              <w:t>Não foi possível autenticar. Usuário ou senha incorretos.</w:t>
            </w:r>
          </w:p>
        </w:tc>
      </w:tr>
    </w:tbl>
    <w:p w:rsidR="00503F49" w:rsidRDefault="00503F49" w:rsidP="00625DB4">
      <w:pPr>
        <w:ind w:firstLine="0"/>
        <w:rPr>
          <w:strike/>
        </w:rPr>
      </w:pPr>
    </w:p>
    <w:p w:rsidR="00EF06F0" w:rsidRDefault="00EF06F0" w:rsidP="00EF06F0">
      <w:pPr>
        <w:pStyle w:val="Ttulo1"/>
        <w:ind w:left="142" w:hanging="426"/>
      </w:pPr>
      <w:bookmarkStart w:id="38" w:name="_Toc465202794"/>
      <w:r>
        <w:t>Caso de Uso UC07 – Buscar Anúncios</w:t>
      </w:r>
      <w:bookmarkEnd w:id="38"/>
    </w:p>
    <w:p w:rsidR="00EF06F0" w:rsidRDefault="00EF06F0" w:rsidP="00EF06F0">
      <w:pPr>
        <w:pStyle w:val="Ttulo2"/>
        <w:numPr>
          <w:ilvl w:val="0"/>
          <w:numId w:val="0"/>
        </w:numPr>
        <w:ind w:left="284"/>
      </w:pPr>
    </w:p>
    <w:p w:rsidR="00EF06F0" w:rsidRDefault="00EF06F0" w:rsidP="00EF06F0">
      <w:pPr>
        <w:pStyle w:val="Ttulo2"/>
      </w:pPr>
      <w:bookmarkStart w:id="39" w:name="_Toc465202795"/>
      <w:r>
        <w:t>Descrição do fluxo do caso de uso.</w:t>
      </w:r>
      <w:bookmarkEnd w:id="39"/>
    </w:p>
    <w:tbl>
      <w:tblPr>
        <w:tblW w:w="0" w:type="auto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121"/>
        <w:gridCol w:w="6938"/>
      </w:tblGrid>
      <w:tr w:rsidR="00EF06F0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EF06F0" w:rsidRDefault="00EF06F0" w:rsidP="00693D09">
            <w:pPr>
              <w:ind w:firstLine="0"/>
            </w:pPr>
            <w:r>
              <w:t>Breve Descrição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F06F0" w:rsidRPr="00FF7E3E" w:rsidRDefault="00EF06F0" w:rsidP="00693D09">
            <w:pPr>
              <w:ind w:firstLine="0"/>
              <w:rPr>
                <w:szCs w:val="20"/>
              </w:rPr>
            </w:pPr>
            <w:r>
              <w:rPr>
                <w:szCs w:val="20"/>
              </w:rPr>
              <w:t>Busca de Evento</w:t>
            </w:r>
          </w:p>
        </w:tc>
      </w:tr>
      <w:tr w:rsidR="00EF06F0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EF06F0" w:rsidRDefault="00EF06F0" w:rsidP="00693D09">
            <w:pPr>
              <w:ind w:firstLine="0"/>
            </w:pPr>
            <w:r>
              <w:t>Atores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F06F0" w:rsidRPr="00FF7E3E" w:rsidRDefault="00EF06F0" w:rsidP="00693D09">
            <w:pPr>
              <w:ind w:firstLine="0"/>
              <w:rPr>
                <w:szCs w:val="20"/>
              </w:rPr>
            </w:pPr>
            <w:r>
              <w:rPr>
                <w:szCs w:val="20"/>
              </w:rPr>
              <w:t xml:space="preserve">Usuário, </w:t>
            </w:r>
            <w:r w:rsidRPr="00FF7E3E">
              <w:rPr>
                <w:szCs w:val="20"/>
              </w:rPr>
              <w:t>Anunciante, Administrador, Administrador Central</w:t>
            </w:r>
          </w:p>
        </w:tc>
      </w:tr>
      <w:tr w:rsidR="00EF06F0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EF06F0" w:rsidRDefault="00EF06F0" w:rsidP="00693D09">
            <w:pPr>
              <w:ind w:firstLine="0"/>
            </w:pPr>
            <w:r>
              <w:lastRenderedPageBreak/>
              <w:t>Pré-Condições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F06F0" w:rsidRPr="00FF7E3E" w:rsidRDefault="00EF06F0" w:rsidP="00693D09">
            <w:pPr>
              <w:ind w:firstLine="0"/>
              <w:rPr>
                <w:szCs w:val="20"/>
              </w:rPr>
            </w:pPr>
          </w:p>
        </w:tc>
      </w:tr>
      <w:tr w:rsidR="00EF06F0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EF06F0" w:rsidRDefault="00EF06F0" w:rsidP="00693D09">
            <w:pPr>
              <w:ind w:firstLine="0"/>
            </w:pPr>
            <w:r>
              <w:t>Fluxo Principal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F06F0" w:rsidRPr="00FF7E3E" w:rsidRDefault="00EF06F0" w:rsidP="00693D09">
            <w:pPr>
              <w:ind w:firstLine="142"/>
              <w:rPr>
                <w:szCs w:val="20"/>
                <w:u w:val="single"/>
              </w:rPr>
            </w:pPr>
            <w:r w:rsidRPr="00FF7E3E">
              <w:rPr>
                <w:szCs w:val="20"/>
                <w:u w:val="single"/>
              </w:rPr>
              <w:t xml:space="preserve">O usuário acessa a página </w:t>
            </w:r>
            <w:r>
              <w:rPr>
                <w:szCs w:val="20"/>
                <w:u w:val="single"/>
              </w:rPr>
              <w:t>inicial</w:t>
            </w:r>
            <w:r w:rsidRPr="00FF7E3E">
              <w:rPr>
                <w:szCs w:val="20"/>
                <w:u w:val="single"/>
              </w:rPr>
              <w:t xml:space="preserve"> do sistema.</w:t>
            </w:r>
          </w:p>
          <w:p w:rsidR="00EF06F0" w:rsidRPr="00FF7E3E" w:rsidRDefault="00EF06F0" w:rsidP="00EF06F0">
            <w:pPr>
              <w:pStyle w:val="PargrafodaLista"/>
              <w:numPr>
                <w:ilvl w:val="0"/>
                <w:numId w:val="30"/>
              </w:numPr>
              <w:spacing w:after="0"/>
              <w:rPr>
                <w:szCs w:val="20"/>
              </w:rPr>
            </w:pPr>
            <w:r>
              <w:rPr>
                <w:szCs w:val="20"/>
              </w:rPr>
              <w:t>O usuário clica no campo de busca</w:t>
            </w:r>
            <w:r w:rsidRPr="00FF7E3E">
              <w:rPr>
                <w:szCs w:val="20"/>
              </w:rPr>
              <w:t>.</w:t>
            </w:r>
          </w:p>
          <w:p w:rsidR="00EF06F0" w:rsidRDefault="00EF06F0" w:rsidP="00EF06F0">
            <w:pPr>
              <w:pStyle w:val="PargrafodaLista"/>
              <w:numPr>
                <w:ilvl w:val="0"/>
                <w:numId w:val="30"/>
              </w:numPr>
              <w:spacing w:after="0"/>
              <w:rPr>
                <w:szCs w:val="20"/>
              </w:rPr>
            </w:pPr>
            <w:r>
              <w:rPr>
                <w:szCs w:val="20"/>
              </w:rPr>
              <w:t>O usuário insere o título ou palavras chave do evento.</w:t>
            </w:r>
          </w:p>
          <w:p w:rsidR="00EF06F0" w:rsidRDefault="00EF06F0" w:rsidP="00EF06F0">
            <w:pPr>
              <w:pStyle w:val="PargrafodaLista"/>
              <w:numPr>
                <w:ilvl w:val="0"/>
                <w:numId w:val="30"/>
              </w:numPr>
              <w:spacing w:after="0"/>
              <w:rPr>
                <w:szCs w:val="20"/>
              </w:rPr>
            </w:pPr>
            <w:r>
              <w:rPr>
                <w:szCs w:val="20"/>
              </w:rPr>
              <w:t>O usuário pode escolher filtrar os resultados por data, local ou anunciante.</w:t>
            </w:r>
          </w:p>
          <w:p w:rsidR="00EF06F0" w:rsidRDefault="00EF06F0" w:rsidP="00EF06F0">
            <w:pPr>
              <w:pStyle w:val="PargrafodaLista"/>
              <w:numPr>
                <w:ilvl w:val="0"/>
                <w:numId w:val="30"/>
              </w:numPr>
              <w:spacing w:after="0"/>
              <w:rPr>
                <w:szCs w:val="20"/>
              </w:rPr>
            </w:pPr>
            <w:r>
              <w:rPr>
                <w:szCs w:val="20"/>
              </w:rPr>
              <w:t>O sistema busca as informações na base de dados.</w:t>
            </w:r>
          </w:p>
          <w:p w:rsidR="00EF06F0" w:rsidRPr="00B9603E" w:rsidRDefault="00EF06F0" w:rsidP="00EF06F0">
            <w:pPr>
              <w:pStyle w:val="PargrafodaLista"/>
              <w:numPr>
                <w:ilvl w:val="0"/>
                <w:numId w:val="30"/>
              </w:numPr>
              <w:spacing w:after="0"/>
              <w:rPr>
                <w:szCs w:val="20"/>
              </w:rPr>
            </w:pPr>
            <w:r>
              <w:rPr>
                <w:szCs w:val="20"/>
              </w:rPr>
              <w:t>O sistema retorna uma página com a lista dos resultados da pesquisa.</w:t>
            </w:r>
          </w:p>
          <w:p w:rsidR="00EF06F0" w:rsidRPr="00F9436E" w:rsidRDefault="00EF06F0" w:rsidP="00EF06F0">
            <w:pPr>
              <w:pStyle w:val="PargrafodaLista"/>
              <w:numPr>
                <w:ilvl w:val="0"/>
                <w:numId w:val="30"/>
              </w:numPr>
              <w:spacing w:after="0"/>
              <w:rPr>
                <w:szCs w:val="20"/>
              </w:rPr>
            </w:pPr>
            <w:r w:rsidRPr="00F9436E">
              <w:rPr>
                <w:szCs w:val="20"/>
              </w:rPr>
              <w:t>O sistema exibe a mensagem MSG01 após a lista de resultados.</w:t>
            </w:r>
          </w:p>
          <w:p w:rsidR="00EF06F0" w:rsidRPr="00FF7E3E" w:rsidRDefault="00EF06F0" w:rsidP="00693D09">
            <w:pPr>
              <w:pStyle w:val="PargrafodaLista"/>
              <w:spacing w:after="0"/>
              <w:ind w:left="502" w:firstLine="0"/>
              <w:rPr>
                <w:szCs w:val="20"/>
              </w:rPr>
            </w:pPr>
          </w:p>
        </w:tc>
      </w:tr>
      <w:tr w:rsidR="00EF06F0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EF06F0" w:rsidRDefault="00EF06F0" w:rsidP="00693D09">
            <w:pPr>
              <w:ind w:firstLine="0"/>
            </w:pPr>
            <w:r>
              <w:t>Fluxos Alternativos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F06F0" w:rsidRPr="00FF7E3E" w:rsidRDefault="00EF06F0" w:rsidP="00693D09">
            <w:pPr>
              <w:pStyle w:val="PargrafodaLista"/>
              <w:spacing w:after="0"/>
              <w:ind w:left="502" w:firstLine="0"/>
              <w:rPr>
                <w:szCs w:val="20"/>
              </w:rPr>
            </w:pPr>
          </w:p>
        </w:tc>
      </w:tr>
      <w:tr w:rsidR="00EF06F0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EF06F0" w:rsidRDefault="00EF06F0" w:rsidP="00693D09">
            <w:pPr>
              <w:ind w:firstLine="0"/>
            </w:pPr>
            <w:r>
              <w:t xml:space="preserve">Fluxo de </w:t>
            </w:r>
            <w:proofErr w:type="spellStart"/>
            <w:r>
              <w:t>Excecão</w:t>
            </w:r>
            <w:proofErr w:type="spellEnd"/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F06F0" w:rsidRPr="00FF7E3E" w:rsidRDefault="00EF06F0" w:rsidP="00693D09">
            <w:pPr>
              <w:ind w:firstLine="142"/>
              <w:rPr>
                <w:szCs w:val="20"/>
                <w:u w:val="single"/>
              </w:rPr>
            </w:pPr>
            <w:r>
              <w:rPr>
                <w:szCs w:val="20"/>
                <w:u w:val="single"/>
              </w:rPr>
              <w:t>E1 – O sistema não consegue encontrar as informações buscadas</w:t>
            </w:r>
            <w:r w:rsidRPr="00FF7E3E">
              <w:rPr>
                <w:szCs w:val="20"/>
                <w:u w:val="single"/>
              </w:rPr>
              <w:t>.</w:t>
            </w:r>
          </w:p>
          <w:p w:rsidR="00EF06F0" w:rsidRPr="00FF7E3E" w:rsidRDefault="00EF06F0" w:rsidP="00EF06F0">
            <w:pPr>
              <w:pStyle w:val="PargrafodaLista"/>
              <w:numPr>
                <w:ilvl w:val="0"/>
                <w:numId w:val="29"/>
              </w:numPr>
              <w:spacing w:after="0"/>
              <w:rPr>
                <w:szCs w:val="20"/>
              </w:rPr>
            </w:pPr>
            <w:r w:rsidRPr="00FF7E3E">
              <w:rPr>
                <w:szCs w:val="20"/>
              </w:rPr>
              <w:t>O sistema exibe a mensagem MSG02.</w:t>
            </w:r>
          </w:p>
        </w:tc>
      </w:tr>
    </w:tbl>
    <w:tbl>
      <w:tblPr>
        <w:tblStyle w:val="Tabelacomgrade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156"/>
        <w:gridCol w:w="6938"/>
      </w:tblGrid>
      <w:tr w:rsidR="00EF06F0" w:rsidTr="00693D09">
        <w:tc>
          <w:tcPr>
            <w:tcW w:w="2156" w:type="dxa"/>
            <w:shd w:val="clear" w:color="auto" w:fill="D9D9D9" w:themeFill="background1" w:themeFillShade="D9"/>
          </w:tcPr>
          <w:p w:rsidR="00EF06F0" w:rsidRDefault="00EF06F0" w:rsidP="00693D09">
            <w:pPr>
              <w:ind w:firstLine="0"/>
            </w:pPr>
            <w:r>
              <w:t>Pós-Condições</w:t>
            </w:r>
          </w:p>
        </w:tc>
        <w:tc>
          <w:tcPr>
            <w:tcW w:w="6938" w:type="dxa"/>
          </w:tcPr>
          <w:p w:rsidR="00EF06F0" w:rsidRDefault="00EF06F0" w:rsidP="00693D09">
            <w:pPr>
              <w:ind w:firstLine="0"/>
            </w:pPr>
            <w:r>
              <w:rPr>
                <w:szCs w:val="20"/>
              </w:rPr>
              <w:t xml:space="preserve">   A lista de eventos buscados é exibida.</w:t>
            </w:r>
          </w:p>
        </w:tc>
      </w:tr>
    </w:tbl>
    <w:p w:rsidR="00EF06F0" w:rsidRPr="00BD1AF4" w:rsidRDefault="00EF06F0" w:rsidP="00EF06F0"/>
    <w:p w:rsidR="00EF06F0" w:rsidRDefault="00EF06F0" w:rsidP="00EF06F0">
      <w:pPr>
        <w:ind w:firstLine="0"/>
      </w:pPr>
    </w:p>
    <w:p w:rsidR="00EF06F0" w:rsidRDefault="00EF06F0" w:rsidP="00EF06F0">
      <w:pPr>
        <w:pStyle w:val="Ttulo2"/>
      </w:pPr>
      <w:bookmarkStart w:id="40" w:name="_Toc465202796"/>
      <w:r>
        <w:t>Mensagens</w:t>
      </w:r>
      <w:bookmarkEnd w:id="40"/>
    </w:p>
    <w:p w:rsidR="00EF06F0" w:rsidRPr="00F70330" w:rsidRDefault="00EF06F0" w:rsidP="00EF06F0"/>
    <w:tbl>
      <w:tblPr>
        <w:tblStyle w:val="Tabelacomgrade"/>
        <w:tblW w:w="896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447"/>
        <w:gridCol w:w="7513"/>
      </w:tblGrid>
      <w:tr w:rsidR="00EF06F0" w:rsidRPr="00E54491" w:rsidTr="00693D09">
        <w:tc>
          <w:tcPr>
            <w:tcW w:w="1447" w:type="dxa"/>
            <w:shd w:val="clear" w:color="auto" w:fill="C6D9F1" w:themeFill="text2" w:themeFillTint="33"/>
          </w:tcPr>
          <w:p w:rsidR="00EF06F0" w:rsidRPr="00E54491" w:rsidRDefault="00EF06F0" w:rsidP="00693D0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7513" w:type="dxa"/>
            <w:shd w:val="clear" w:color="auto" w:fill="C6D9F1" w:themeFill="text2" w:themeFillTint="33"/>
          </w:tcPr>
          <w:p w:rsidR="00EF06F0" w:rsidRPr="00E54491" w:rsidRDefault="00EF06F0" w:rsidP="00693D0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Mensagem</w:t>
            </w:r>
          </w:p>
        </w:tc>
      </w:tr>
      <w:tr w:rsidR="00494508" w:rsidTr="00693D09">
        <w:tc>
          <w:tcPr>
            <w:tcW w:w="1447" w:type="dxa"/>
          </w:tcPr>
          <w:p w:rsidR="00494508" w:rsidRPr="00FF7E3E" w:rsidRDefault="00494508" w:rsidP="00693D09">
            <w:pPr>
              <w:spacing w:after="0"/>
              <w:ind w:firstLine="0"/>
              <w:jc w:val="center"/>
              <w:rPr>
                <w:szCs w:val="20"/>
              </w:rPr>
            </w:pPr>
            <w:r w:rsidRPr="00FF7E3E">
              <w:rPr>
                <w:szCs w:val="20"/>
              </w:rPr>
              <w:t>MSG01</w:t>
            </w:r>
          </w:p>
        </w:tc>
        <w:tc>
          <w:tcPr>
            <w:tcW w:w="7513" w:type="dxa"/>
          </w:tcPr>
          <w:p w:rsidR="00494508" w:rsidRPr="00FF7E3E" w:rsidRDefault="00494508" w:rsidP="00693D09">
            <w:pPr>
              <w:spacing w:after="0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Pesquisa realizada com sucesso. X eventos encontrados.</w:t>
            </w:r>
          </w:p>
        </w:tc>
      </w:tr>
      <w:tr w:rsidR="00494508" w:rsidTr="00693D09">
        <w:tc>
          <w:tcPr>
            <w:tcW w:w="1447" w:type="dxa"/>
          </w:tcPr>
          <w:p w:rsidR="00494508" w:rsidRPr="00FF7E3E" w:rsidRDefault="00494508" w:rsidP="00693D09">
            <w:pPr>
              <w:spacing w:after="0"/>
              <w:ind w:firstLine="0"/>
              <w:jc w:val="center"/>
              <w:rPr>
                <w:szCs w:val="20"/>
              </w:rPr>
            </w:pPr>
            <w:r w:rsidRPr="00FF7E3E">
              <w:rPr>
                <w:szCs w:val="20"/>
              </w:rPr>
              <w:t>MSG02</w:t>
            </w:r>
          </w:p>
        </w:tc>
        <w:tc>
          <w:tcPr>
            <w:tcW w:w="7513" w:type="dxa"/>
          </w:tcPr>
          <w:p w:rsidR="00494508" w:rsidRPr="00FF7E3E" w:rsidRDefault="00494508" w:rsidP="00693D09">
            <w:pPr>
              <w:spacing w:after="0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Não foram encontrados resultados para sua pesquisa.</w:t>
            </w:r>
          </w:p>
        </w:tc>
      </w:tr>
    </w:tbl>
    <w:p w:rsidR="00EF06F0" w:rsidRDefault="00EF06F0" w:rsidP="00EF06F0">
      <w:pPr>
        <w:ind w:firstLine="0"/>
        <w:rPr>
          <w:strike/>
        </w:rPr>
      </w:pPr>
    </w:p>
    <w:p w:rsidR="00494508" w:rsidRDefault="00494508" w:rsidP="00494508">
      <w:pPr>
        <w:pStyle w:val="Ttulo1"/>
        <w:ind w:left="142" w:hanging="426"/>
      </w:pPr>
      <w:bookmarkStart w:id="41" w:name="_Toc465202797"/>
      <w:r>
        <w:t xml:space="preserve">Caso de Uso UC07 – </w:t>
      </w:r>
      <w:r w:rsidR="00693D09">
        <w:t>Interagir com Anúncio</w:t>
      </w:r>
      <w:bookmarkEnd w:id="41"/>
    </w:p>
    <w:p w:rsidR="00494508" w:rsidRDefault="00494508" w:rsidP="00494508">
      <w:pPr>
        <w:pStyle w:val="Ttulo2"/>
        <w:numPr>
          <w:ilvl w:val="0"/>
          <w:numId w:val="0"/>
        </w:numPr>
        <w:ind w:left="284"/>
      </w:pPr>
    </w:p>
    <w:p w:rsidR="00494508" w:rsidRDefault="00494508" w:rsidP="00494508">
      <w:pPr>
        <w:pStyle w:val="Ttulo2"/>
      </w:pPr>
      <w:bookmarkStart w:id="42" w:name="_Toc465202798"/>
      <w:r>
        <w:t>Descrição do fluxo do caso de uso.</w:t>
      </w:r>
      <w:bookmarkEnd w:id="42"/>
    </w:p>
    <w:tbl>
      <w:tblPr>
        <w:tblW w:w="0" w:type="auto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121"/>
        <w:gridCol w:w="6938"/>
      </w:tblGrid>
      <w:tr w:rsidR="00D36414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D36414" w:rsidRDefault="00D36414" w:rsidP="00693D09">
            <w:pPr>
              <w:ind w:firstLine="0"/>
            </w:pPr>
            <w:r>
              <w:t>Breve Descrição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36414" w:rsidRPr="00FF7E3E" w:rsidRDefault="006416DC" w:rsidP="006416DC">
            <w:pPr>
              <w:ind w:firstLine="0"/>
              <w:rPr>
                <w:szCs w:val="20"/>
              </w:rPr>
            </w:pPr>
            <w:r>
              <w:rPr>
                <w:szCs w:val="20"/>
              </w:rPr>
              <w:t>Necessidade de Interagir com o Anúncio</w:t>
            </w:r>
          </w:p>
        </w:tc>
      </w:tr>
      <w:tr w:rsidR="00D36414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D36414" w:rsidRDefault="00D36414" w:rsidP="00693D09">
            <w:pPr>
              <w:ind w:firstLine="0"/>
            </w:pPr>
            <w:r>
              <w:t>Atores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36414" w:rsidRPr="00FF7E3E" w:rsidRDefault="00D36414" w:rsidP="00693D09">
            <w:pPr>
              <w:ind w:firstLine="0"/>
              <w:rPr>
                <w:szCs w:val="20"/>
              </w:rPr>
            </w:pPr>
            <w:r>
              <w:rPr>
                <w:szCs w:val="20"/>
              </w:rPr>
              <w:t>Usuário</w:t>
            </w:r>
          </w:p>
        </w:tc>
      </w:tr>
      <w:tr w:rsidR="00D36414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D36414" w:rsidRDefault="00D36414" w:rsidP="00693D09">
            <w:pPr>
              <w:ind w:firstLine="0"/>
            </w:pPr>
            <w:r>
              <w:t>Pré-Condições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36414" w:rsidRPr="00FF7E3E" w:rsidRDefault="00D36414" w:rsidP="00693D09">
            <w:pPr>
              <w:ind w:firstLine="0"/>
              <w:rPr>
                <w:szCs w:val="20"/>
              </w:rPr>
            </w:pPr>
            <w:r>
              <w:rPr>
                <w:szCs w:val="20"/>
              </w:rPr>
              <w:t>O evento deve existir e não ter expirado.</w:t>
            </w:r>
          </w:p>
        </w:tc>
      </w:tr>
      <w:tr w:rsidR="00D36414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D36414" w:rsidRDefault="00D36414" w:rsidP="00693D09">
            <w:pPr>
              <w:ind w:firstLine="0"/>
            </w:pPr>
            <w:r>
              <w:t>Fluxo Principal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36414" w:rsidRPr="00FF7E3E" w:rsidRDefault="00D36414" w:rsidP="00693D09">
            <w:pPr>
              <w:ind w:firstLine="142"/>
              <w:rPr>
                <w:szCs w:val="20"/>
                <w:u w:val="single"/>
              </w:rPr>
            </w:pPr>
            <w:r>
              <w:rPr>
                <w:szCs w:val="20"/>
                <w:u w:val="single"/>
              </w:rPr>
              <w:t>O usuário acessa a página do evento.</w:t>
            </w:r>
          </w:p>
          <w:p w:rsidR="00D36414" w:rsidRDefault="00D36414" w:rsidP="00D36414">
            <w:pPr>
              <w:pStyle w:val="PargrafodaLista"/>
              <w:numPr>
                <w:ilvl w:val="0"/>
                <w:numId w:val="4"/>
              </w:numPr>
              <w:spacing w:after="0"/>
              <w:ind w:left="360"/>
              <w:rPr>
                <w:szCs w:val="20"/>
              </w:rPr>
            </w:pPr>
            <w:r>
              <w:rPr>
                <w:szCs w:val="20"/>
              </w:rPr>
              <w:t>O sistema exibe, logo após a descrição do anúncio, uma barra com as opções de reação (curtir, amar, odiar) e a quantidade de cada uma para o evento.</w:t>
            </w:r>
          </w:p>
          <w:p w:rsidR="00D36414" w:rsidRDefault="00D36414" w:rsidP="00D36414">
            <w:pPr>
              <w:pStyle w:val="PargrafodaLista"/>
              <w:numPr>
                <w:ilvl w:val="0"/>
                <w:numId w:val="4"/>
              </w:numPr>
              <w:spacing w:after="0"/>
              <w:ind w:left="360"/>
              <w:rPr>
                <w:szCs w:val="20"/>
              </w:rPr>
            </w:pPr>
            <w:r>
              <w:rPr>
                <w:szCs w:val="20"/>
              </w:rPr>
              <w:t>O usuário escolhe qual a reação desejada e clica sobre a mesma.</w:t>
            </w:r>
          </w:p>
          <w:p w:rsidR="00D36414" w:rsidRDefault="00D36414" w:rsidP="00D36414">
            <w:pPr>
              <w:pStyle w:val="PargrafodaLista"/>
              <w:numPr>
                <w:ilvl w:val="0"/>
                <w:numId w:val="4"/>
              </w:numPr>
              <w:spacing w:after="0"/>
              <w:ind w:left="360"/>
              <w:rPr>
                <w:szCs w:val="20"/>
              </w:rPr>
            </w:pPr>
            <w:r>
              <w:rPr>
                <w:szCs w:val="20"/>
              </w:rPr>
              <w:t>O sistema recebe a escolha do usuário.</w:t>
            </w:r>
          </w:p>
          <w:p w:rsidR="00D36414" w:rsidRDefault="00D36414" w:rsidP="00D36414">
            <w:pPr>
              <w:pStyle w:val="PargrafodaLista"/>
              <w:numPr>
                <w:ilvl w:val="0"/>
                <w:numId w:val="4"/>
              </w:numPr>
              <w:spacing w:after="0"/>
              <w:ind w:left="360"/>
              <w:rPr>
                <w:szCs w:val="20"/>
              </w:rPr>
            </w:pPr>
            <w:r>
              <w:rPr>
                <w:szCs w:val="20"/>
              </w:rPr>
              <w:t>O sistema atualiza a base de dados com a nova informação.</w:t>
            </w:r>
          </w:p>
          <w:p w:rsidR="00D36414" w:rsidRPr="004E0181" w:rsidRDefault="00D36414" w:rsidP="00D36414">
            <w:pPr>
              <w:pStyle w:val="PargrafodaLista"/>
              <w:numPr>
                <w:ilvl w:val="0"/>
                <w:numId w:val="4"/>
              </w:numPr>
              <w:spacing w:after="0"/>
              <w:ind w:left="360"/>
              <w:rPr>
                <w:szCs w:val="20"/>
              </w:rPr>
            </w:pPr>
            <w:r>
              <w:rPr>
                <w:szCs w:val="20"/>
              </w:rPr>
              <w:t>O sistema atualiza a página vista pelo usuário com o número correto de reações.</w:t>
            </w:r>
          </w:p>
        </w:tc>
      </w:tr>
      <w:tr w:rsidR="00D36414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D36414" w:rsidRDefault="00D36414" w:rsidP="00693D09">
            <w:pPr>
              <w:ind w:firstLine="0"/>
            </w:pPr>
            <w:r>
              <w:t>Fluxos Alternativos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36414" w:rsidRPr="00BC3B0A" w:rsidRDefault="00D36414" w:rsidP="00693D09">
            <w:pPr>
              <w:ind w:firstLine="142"/>
              <w:rPr>
                <w:szCs w:val="20"/>
                <w:u w:val="single"/>
              </w:rPr>
            </w:pPr>
          </w:p>
        </w:tc>
      </w:tr>
      <w:tr w:rsidR="00D36414" w:rsidTr="00693D09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D36414" w:rsidRDefault="00D36414" w:rsidP="00693D09">
            <w:pPr>
              <w:ind w:firstLine="0"/>
            </w:pPr>
            <w:r>
              <w:t xml:space="preserve">Fluxo de </w:t>
            </w:r>
            <w:proofErr w:type="spellStart"/>
            <w:r>
              <w:t>Excecão</w:t>
            </w:r>
            <w:proofErr w:type="spellEnd"/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36414" w:rsidRPr="00FF7E3E" w:rsidRDefault="00D36414" w:rsidP="00693D09">
            <w:pPr>
              <w:pStyle w:val="PargrafodaLista"/>
              <w:spacing w:after="0"/>
              <w:ind w:left="0" w:firstLine="0"/>
              <w:rPr>
                <w:szCs w:val="20"/>
              </w:rPr>
            </w:pPr>
          </w:p>
        </w:tc>
      </w:tr>
    </w:tbl>
    <w:tbl>
      <w:tblPr>
        <w:tblStyle w:val="Tabelacomgrade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156"/>
        <w:gridCol w:w="6938"/>
      </w:tblGrid>
      <w:tr w:rsidR="00494508" w:rsidTr="00693D09">
        <w:tc>
          <w:tcPr>
            <w:tcW w:w="2156" w:type="dxa"/>
            <w:shd w:val="clear" w:color="auto" w:fill="D9D9D9" w:themeFill="background1" w:themeFillShade="D9"/>
          </w:tcPr>
          <w:p w:rsidR="00494508" w:rsidRDefault="00494508" w:rsidP="00693D09">
            <w:pPr>
              <w:ind w:firstLine="0"/>
            </w:pPr>
            <w:r>
              <w:t>Pós-Condições</w:t>
            </w:r>
          </w:p>
        </w:tc>
        <w:tc>
          <w:tcPr>
            <w:tcW w:w="6938" w:type="dxa"/>
          </w:tcPr>
          <w:p w:rsidR="00494508" w:rsidRDefault="00D36414" w:rsidP="00693D09">
            <w:pPr>
              <w:ind w:firstLine="0"/>
            </w:pPr>
            <w:r>
              <w:rPr>
                <w:szCs w:val="20"/>
              </w:rPr>
              <w:t>O usuário reagiu ao evento.</w:t>
            </w:r>
          </w:p>
        </w:tc>
      </w:tr>
    </w:tbl>
    <w:p w:rsidR="00494508" w:rsidRPr="00BD1AF4" w:rsidRDefault="00494508" w:rsidP="00494508"/>
    <w:p w:rsidR="00494508" w:rsidRDefault="00494508" w:rsidP="00494508">
      <w:pPr>
        <w:ind w:firstLine="0"/>
      </w:pPr>
    </w:p>
    <w:p w:rsidR="006819B8" w:rsidRDefault="006819B8" w:rsidP="006819B8">
      <w:pPr>
        <w:pStyle w:val="Ttulo1"/>
        <w:ind w:left="142" w:hanging="426"/>
      </w:pPr>
      <w:bookmarkStart w:id="43" w:name="_Toc465202799"/>
      <w:r>
        <w:lastRenderedPageBreak/>
        <w:t>Caso de Uso UC08 – Disponibilizar Ofertas de Bolsas</w:t>
      </w:r>
      <w:bookmarkEnd w:id="43"/>
      <w:r w:rsidR="00633852">
        <w:t xml:space="preserve"> (Não disponível)</w:t>
      </w:r>
      <w:bookmarkStart w:id="44" w:name="_GoBack"/>
      <w:bookmarkEnd w:id="44"/>
    </w:p>
    <w:p w:rsidR="006819B8" w:rsidRDefault="006819B8" w:rsidP="006819B8">
      <w:pPr>
        <w:pStyle w:val="Ttulo2"/>
        <w:numPr>
          <w:ilvl w:val="0"/>
          <w:numId w:val="0"/>
        </w:numPr>
        <w:ind w:left="284"/>
      </w:pPr>
    </w:p>
    <w:p w:rsidR="006819B8" w:rsidRDefault="006819B8" w:rsidP="006819B8">
      <w:pPr>
        <w:pStyle w:val="Ttulo2"/>
      </w:pPr>
      <w:bookmarkStart w:id="45" w:name="_Toc465202800"/>
      <w:r>
        <w:t>Descrição do fluxo do caso de uso.</w:t>
      </w:r>
      <w:bookmarkEnd w:id="45"/>
    </w:p>
    <w:tbl>
      <w:tblPr>
        <w:tblW w:w="0" w:type="auto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121"/>
        <w:gridCol w:w="6938"/>
      </w:tblGrid>
      <w:tr w:rsidR="006819B8" w:rsidTr="004D02B6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819B8" w:rsidRDefault="006819B8" w:rsidP="004D02B6">
            <w:pPr>
              <w:ind w:firstLine="0"/>
            </w:pPr>
            <w:r>
              <w:t>Breve Descrição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819B8" w:rsidRPr="00FF7E3E" w:rsidRDefault="006819B8" w:rsidP="006819B8">
            <w:pPr>
              <w:ind w:firstLine="0"/>
              <w:rPr>
                <w:szCs w:val="20"/>
              </w:rPr>
            </w:pPr>
            <w:r>
              <w:rPr>
                <w:szCs w:val="20"/>
              </w:rPr>
              <w:t>Necessidade de Integrar Disponibilizando Ofertas de Bolsas</w:t>
            </w:r>
          </w:p>
        </w:tc>
      </w:tr>
      <w:tr w:rsidR="006819B8" w:rsidTr="004D02B6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819B8" w:rsidRDefault="006819B8" w:rsidP="004D02B6">
            <w:pPr>
              <w:ind w:firstLine="0"/>
            </w:pPr>
            <w:r>
              <w:t>Atores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819B8" w:rsidRPr="00FF7E3E" w:rsidRDefault="006819B8" w:rsidP="004D02B6">
            <w:pPr>
              <w:ind w:firstLine="0"/>
              <w:rPr>
                <w:szCs w:val="20"/>
              </w:rPr>
            </w:pPr>
            <w:r>
              <w:rPr>
                <w:szCs w:val="20"/>
              </w:rPr>
              <w:t>Sistema de Bolsas e Estágios</w:t>
            </w:r>
          </w:p>
        </w:tc>
      </w:tr>
      <w:tr w:rsidR="006819B8" w:rsidTr="004D02B6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819B8" w:rsidRDefault="006819B8" w:rsidP="004D02B6">
            <w:pPr>
              <w:ind w:firstLine="0"/>
            </w:pPr>
            <w:r>
              <w:t>Pré-Condições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819B8" w:rsidRPr="00FF7E3E" w:rsidRDefault="006819B8" w:rsidP="00537441">
            <w:pPr>
              <w:ind w:firstLine="0"/>
              <w:rPr>
                <w:szCs w:val="20"/>
              </w:rPr>
            </w:pPr>
            <w:r>
              <w:rPr>
                <w:szCs w:val="20"/>
              </w:rPr>
              <w:t xml:space="preserve">O </w:t>
            </w:r>
            <w:r w:rsidR="00537441">
              <w:rPr>
                <w:szCs w:val="20"/>
              </w:rPr>
              <w:t>Sistema de Bolsas e Estágios deve estar funcionando em produção.</w:t>
            </w:r>
          </w:p>
        </w:tc>
      </w:tr>
      <w:tr w:rsidR="006819B8" w:rsidTr="004D02B6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819B8" w:rsidRDefault="006819B8" w:rsidP="004D02B6">
            <w:pPr>
              <w:ind w:firstLine="0"/>
            </w:pPr>
            <w:r>
              <w:t>Fluxo Principal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819B8" w:rsidRPr="00FF7E3E" w:rsidRDefault="006819B8" w:rsidP="004D02B6">
            <w:pPr>
              <w:ind w:firstLine="142"/>
              <w:rPr>
                <w:szCs w:val="20"/>
                <w:u w:val="single"/>
              </w:rPr>
            </w:pPr>
            <w:r>
              <w:rPr>
                <w:szCs w:val="20"/>
                <w:u w:val="single"/>
              </w:rPr>
              <w:t>O u</w:t>
            </w:r>
            <w:r w:rsidR="00537441">
              <w:rPr>
                <w:szCs w:val="20"/>
                <w:u w:val="single"/>
              </w:rPr>
              <w:t>suário acessa a aba de Estágios</w:t>
            </w:r>
            <w:r>
              <w:rPr>
                <w:szCs w:val="20"/>
                <w:u w:val="single"/>
              </w:rPr>
              <w:t>.</w:t>
            </w:r>
          </w:p>
          <w:p w:rsidR="006819B8" w:rsidRDefault="006819B8" w:rsidP="00537441">
            <w:pPr>
              <w:pStyle w:val="PargrafodaLista"/>
              <w:numPr>
                <w:ilvl w:val="0"/>
                <w:numId w:val="31"/>
              </w:numPr>
              <w:spacing w:after="0"/>
              <w:rPr>
                <w:szCs w:val="20"/>
              </w:rPr>
            </w:pPr>
            <w:r>
              <w:rPr>
                <w:szCs w:val="20"/>
              </w:rPr>
              <w:t>O</w:t>
            </w:r>
            <w:r w:rsidR="00537441">
              <w:rPr>
                <w:szCs w:val="20"/>
              </w:rPr>
              <w:t xml:space="preserve"> usuário clica em “Estágios”</w:t>
            </w:r>
            <w:r>
              <w:rPr>
                <w:szCs w:val="20"/>
              </w:rPr>
              <w:t>.</w:t>
            </w:r>
          </w:p>
          <w:p w:rsidR="00537441" w:rsidRDefault="00537441" w:rsidP="00537441">
            <w:pPr>
              <w:pStyle w:val="PargrafodaLista"/>
              <w:numPr>
                <w:ilvl w:val="0"/>
                <w:numId w:val="31"/>
              </w:numPr>
              <w:spacing w:after="0"/>
              <w:rPr>
                <w:szCs w:val="20"/>
              </w:rPr>
            </w:pPr>
            <w:r>
              <w:rPr>
                <w:szCs w:val="20"/>
              </w:rPr>
              <w:t>O sistema consulta o Sistema de Bolsas e Estágios do time Argentina;</w:t>
            </w:r>
          </w:p>
          <w:p w:rsidR="00537441" w:rsidRDefault="00537441" w:rsidP="00537441">
            <w:pPr>
              <w:pStyle w:val="PargrafodaLista"/>
              <w:numPr>
                <w:ilvl w:val="0"/>
                <w:numId w:val="31"/>
              </w:numPr>
              <w:spacing w:after="0"/>
              <w:rPr>
                <w:szCs w:val="20"/>
              </w:rPr>
            </w:pPr>
            <w:r>
              <w:rPr>
                <w:szCs w:val="20"/>
              </w:rPr>
              <w:t>O sistema exibe para o usuário as ofertas de bolsas e estágios disponíveis.</w:t>
            </w:r>
          </w:p>
          <w:p w:rsidR="006819B8" w:rsidRPr="00537441" w:rsidRDefault="006819B8" w:rsidP="00537441">
            <w:pPr>
              <w:spacing w:after="0"/>
              <w:rPr>
                <w:szCs w:val="20"/>
              </w:rPr>
            </w:pPr>
          </w:p>
        </w:tc>
      </w:tr>
      <w:tr w:rsidR="006819B8" w:rsidTr="004D02B6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819B8" w:rsidRDefault="006819B8" w:rsidP="004D02B6">
            <w:pPr>
              <w:ind w:firstLine="0"/>
            </w:pPr>
            <w:r>
              <w:t>Fluxos Alternativos</w:t>
            </w:r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819B8" w:rsidRDefault="00537441" w:rsidP="004D02B6">
            <w:pPr>
              <w:ind w:firstLine="142"/>
              <w:rPr>
                <w:szCs w:val="20"/>
                <w:u w:val="single"/>
              </w:rPr>
            </w:pPr>
            <w:r>
              <w:rPr>
                <w:szCs w:val="20"/>
                <w:u w:val="single"/>
              </w:rPr>
              <w:t>E1 – Não Existem Bolsas de Estágios Disponíveis</w:t>
            </w:r>
          </w:p>
          <w:p w:rsidR="00537441" w:rsidRPr="00537441" w:rsidRDefault="00537441" w:rsidP="00537441">
            <w:pPr>
              <w:pStyle w:val="PargrafodaLista"/>
              <w:numPr>
                <w:ilvl w:val="0"/>
                <w:numId w:val="32"/>
              </w:numPr>
              <w:rPr>
                <w:szCs w:val="20"/>
              </w:rPr>
            </w:pPr>
            <w:r w:rsidRPr="00537441">
              <w:rPr>
                <w:szCs w:val="20"/>
              </w:rPr>
              <w:t>O sistema exibe a MSG01.</w:t>
            </w:r>
          </w:p>
        </w:tc>
      </w:tr>
      <w:tr w:rsidR="006819B8" w:rsidTr="004D02B6"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819B8" w:rsidRDefault="006819B8" w:rsidP="004D02B6">
            <w:pPr>
              <w:ind w:firstLine="0"/>
            </w:pPr>
            <w:r>
              <w:t xml:space="preserve">Fluxo de </w:t>
            </w:r>
            <w:proofErr w:type="spellStart"/>
            <w:r>
              <w:t>Excecão</w:t>
            </w:r>
            <w:proofErr w:type="spellEnd"/>
          </w:p>
        </w:tc>
        <w:tc>
          <w:tcPr>
            <w:tcW w:w="6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819B8" w:rsidRPr="00FF7E3E" w:rsidRDefault="006819B8" w:rsidP="004D02B6">
            <w:pPr>
              <w:pStyle w:val="PargrafodaLista"/>
              <w:spacing w:after="0"/>
              <w:ind w:left="0" w:firstLine="0"/>
              <w:rPr>
                <w:szCs w:val="20"/>
              </w:rPr>
            </w:pPr>
          </w:p>
        </w:tc>
      </w:tr>
    </w:tbl>
    <w:tbl>
      <w:tblPr>
        <w:tblStyle w:val="Tabelacomgrade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156"/>
        <w:gridCol w:w="6938"/>
      </w:tblGrid>
      <w:tr w:rsidR="006819B8" w:rsidTr="004D02B6">
        <w:tc>
          <w:tcPr>
            <w:tcW w:w="2156" w:type="dxa"/>
            <w:shd w:val="clear" w:color="auto" w:fill="D9D9D9" w:themeFill="background1" w:themeFillShade="D9"/>
          </w:tcPr>
          <w:p w:rsidR="006819B8" w:rsidRDefault="006819B8" w:rsidP="004D02B6">
            <w:pPr>
              <w:ind w:firstLine="0"/>
            </w:pPr>
            <w:r>
              <w:t>Pós-Condições</w:t>
            </w:r>
          </w:p>
        </w:tc>
        <w:tc>
          <w:tcPr>
            <w:tcW w:w="6938" w:type="dxa"/>
          </w:tcPr>
          <w:p w:rsidR="006819B8" w:rsidRDefault="006819B8" w:rsidP="004D02B6">
            <w:pPr>
              <w:ind w:firstLine="0"/>
            </w:pPr>
          </w:p>
        </w:tc>
      </w:tr>
    </w:tbl>
    <w:p w:rsidR="00503F49" w:rsidRDefault="00503F49" w:rsidP="00625DB4">
      <w:pPr>
        <w:ind w:firstLine="0"/>
        <w:rPr>
          <w:strike/>
        </w:rPr>
      </w:pPr>
    </w:p>
    <w:p w:rsidR="00537441" w:rsidRDefault="00537441" w:rsidP="00537441">
      <w:pPr>
        <w:pStyle w:val="Ttulo2"/>
        <w:numPr>
          <w:ilvl w:val="0"/>
          <w:numId w:val="0"/>
        </w:numPr>
        <w:ind w:left="284"/>
      </w:pPr>
    </w:p>
    <w:p w:rsidR="00537441" w:rsidRDefault="00537441" w:rsidP="00537441">
      <w:pPr>
        <w:pStyle w:val="Ttulo2"/>
      </w:pPr>
      <w:bookmarkStart w:id="46" w:name="_Toc465202801"/>
      <w:r>
        <w:t>Mensagens</w:t>
      </w:r>
      <w:bookmarkEnd w:id="46"/>
    </w:p>
    <w:p w:rsidR="00537441" w:rsidRPr="00F70330" w:rsidRDefault="00537441" w:rsidP="00537441"/>
    <w:tbl>
      <w:tblPr>
        <w:tblStyle w:val="Tabelacomgrade"/>
        <w:tblW w:w="896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447"/>
        <w:gridCol w:w="7513"/>
      </w:tblGrid>
      <w:tr w:rsidR="00537441" w:rsidRPr="00E54491" w:rsidTr="004D02B6">
        <w:tc>
          <w:tcPr>
            <w:tcW w:w="1447" w:type="dxa"/>
            <w:shd w:val="clear" w:color="auto" w:fill="C6D9F1" w:themeFill="text2" w:themeFillTint="33"/>
          </w:tcPr>
          <w:p w:rsidR="00537441" w:rsidRPr="00E54491" w:rsidRDefault="00537441" w:rsidP="004D02B6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7513" w:type="dxa"/>
            <w:shd w:val="clear" w:color="auto" w:fill="C6D9F1" w:themeFill="text2" w:themeFillTint="33"/>
          </w:tcPr>
          <w:p w:rsidR="00537441" w:rsidRPr="00E54491" w:rsidRDefault="00537441" w:rsidP="004D02B6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Mensagem</w:t>
            </w:r>
          </w:p>
        </w:tc>
      </w:tr>
      <w:tr w:rsidR="00537441" w:rsidTr="004D02B6">
        <w:tc>
          <w:tcPr>
            <w:tcW w:w="1447" w:type="dxa"/>
          </w:tcPr>
          <w:p w:rsidR="00537441" w:rsidRPr="00FF7E3E" w:rsidRDefault="00537441" w:rsidP="004D02B6">
            <w:pPr>
              <w:spacing w:after="0"/>
              <w:ind w:firstLine="0"/>
              <w:jc w:val="center"/>
              <w:rPr>
                <w:szCs w:val="20"/>
              </w:rPr>
            </w:pPr>
            <w:r w:rsidRPr="00FF7E3E">
              <w:rPr>
                <w:szCs w:val="20"/>
              </w:rPr>
              <w:t>MSG01</w:t>
            </w:r>
          </w:p>
        </w:tc>
        <w:tc>
          <w:tcPr>
            <w:tcW w:w="7513" w:type="dxa"/>
          </w:tcPr>
          <w:p w:rsidR="00537441" w:rsidRPr="00FF7E3E" w:rsidRDefault="00537441" w:rsidP="004D02B6">
            <w:pPr>
              <w:spacing w:after="0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Não existem bolsas de estágios disponíveis no momento.</w:t>
            </w:r>
          </w:p>
        </w:tc>
      </w:tr>
    </w:tbl>
    <w:p w:rsidR="00537441" w:rsidRPr="00D968BB" w:rsidRDefault="00537441" w:rsidP="00625DB4">
      <w:pPr>
        <w:ind w:firstLine="0"/>
        <w:rPr>
          <w:strike/>
        </w:rPr>
      </w:pPr>
    </w:p>
    <w:sectPr w:rsidR="00537441" w:rsidRPr="00D968BB" w:rsidSect="00711621">
      <w:headerReference w:type="default" r:id="rId10"/>
      <w:footerReference w:type="default" r:id="rId11"/>
      <w:headerReference w:type="first" r:id="rId12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2F9" w:rsidRDefault="007E32F9" w:rsidP="007D5039">
      <w:pPr>
        <w:spacing w:after="0"/>
      </w:pPr>
      <w:r>
        <w:separator/>
      </w:r>
    </w:p>
  </w:endnote>
  <w:endnote w:type="continuationSeparator" w:id="0">
    <w:p w:rsidR="007E32F9" w:rsidRDefault="007E32F9" w:rsidP="007D50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GothicM"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2B6" w:rsidRPr="001509C3" w:rsidRDefault="004D02B6" w:rsidP="000E0233">
    <w:pPr>
      <w:pBdr>
        <w:top w:val="single" w:sz="4" w:space="1" w:color="auto"/>
      </w:pBdr>
      <w:tabs>
        <w:tab w:val="right" w:pos="8647"/>
      </w:tabs>
      <w:ind w:left="-284" w:firstLine="0"/>
      <w:jc w:val="left"/>
      <w:rPr>
        <w:rFonts w:asciiTheme="minorHAnsi" w:hAnsiTheme="minorHAnsi"/>
      </w:rPr>
    </w:pPr>
    <w:r>
      <w:rPr>
        <w:rFonts w:asciiTheme="minorHAnsi" w:hAnsiTheme="minorHAnsi" w:cs="Cambria"/>
      </w:rPr>
      <w:t xml:space="preserve">Projeto XXX –Documento de Casos de </w:t>
    </w:r>
    <w:proofErr w:type="spellStart"/>
    <w:r>
      <w:rPr>
        <w:rFonts w:asciiTheme="minorHAnsi" w:hAnsiTheme="minorHAnsi" w:cs="Cambria"/>
      </w:rPr>
      <w:t>Uso</w:t>
    </w:r>
    <w:r w:rsidRPr="001509C3">
      <w:rPr>
        <w:rFonts w:asciiTheme="minorHAnsi" w:hAnsiTheme="minorHAnsi"/>
      </w:rPr>
      <w:t>Página</w:t>
    </w:r>
    <w:proofErr w:type="spellEnd"/>
    <w:r w:rsidRPr="001509C3">
      <w:rPr>
        <w:rFonts w:asciiTheme="minorHAnsi" w:hAnsiTheme="minorHAnsi"/>
      </w:rPr>
      <w:t xml:space="preserve"> </w:t>
    </w:r>
    <w:r w:rsidRPr="001509C3">
      <w:rPr>
        <w:rFonts w:asciiTheme="minorHAnsi" w:hAnsiTheme="minorHAnsi"/>
      </w:rPr>
      <w:fldChar w:fldCharType="begin"/>
    </w:r>
    <w:r w:rsidRPr="001509C3">
      <w:rPr>
        <w:rFonts w:asciiTheme="minorHAnsi" w:hAnsiTheme="minorHAnsi"/>
      </w:rPr>
      <w:instrText xml:space="preserve"> PAGE </w:instrText>
    </w:r>
    <w:r w:rsidRPr="001509C3">
      <w:rPr>
        <w:rFonts w:asciiTheme="minorHAnsi" w:hAnsiTheme="minorHAnsi"/>
      </w:rPr>
      <w:fldChar w:fldCharType="separate"/>
    </w:r>
    <w:r w:rsidR="00633852">
      <w:rPr>
        <w:rFonts w:asciiTheme="minorHAnsi" w:hAnsiTheme="minorHAnsi"/>
        <w:noProof/>
      </w:rPr>
      <w:t>12</w:t>
    </w:r>
    <w:r w:rsidRPr="001509C3">
      <w:rPr>
        <w:rFonts w:asciiTheme="minorHAnsi" w:hAnsiTheme="minorHAnsi"/>
      </w:rPr>
      <w:fldChar w:fldCharType="end"/>
    </w:r>
    <w:r w:rsidRPr="001509C3">
      <w:rPr>
        <w:rFonts w:asciiTheme="minorHAnsi" w:hAnsiTheme="minorHAnsi"/>
      </w:rPr>
      <w:t xml:space="preserve"> de </w:t>
    </w:r>
    <w:r w:rsidRPr="001509C3">
      <w:rPr>
        <w:rFonts w:asciiTheme="minorHAnsi" w:hAnsiTheme="minorHAnsi"/>
      </w:rPr>
      <w:fldChar w:fldCharType="begin"/>
    </w:r>
    <w:r w:rsidRPr="001509C3">
      <w:rPr>
        <w:rFonts w:asciiTheme="minorHAnsi" w:hAnsiTheme="minorHAnsi"/>
      </w:rPr>
      <w:instrText xml:space="preserve"> NUMPAGES  </w:instrText>
    </w:r>
    <w:r w:rsidRPr="001509C3">
      <w:rPr>
        <w:rFonts w:asciiTheme="minorHAnsi" w:hAnsiTheme="minorHAnsi"/>
      </w:rPr>
      <w:fldChar w:fldCharType="separate"/>
    </w:r>
    <w:r w:rsidR="00633852">
      <w:rPr>
        <w:rFonts w:asciiTheme="minorHAnsi" w:hAnsiTheme="minorHAnsi"/>
        <w:noProof/>
      </w:rPr>
      <w:t>12</w:t>
    </w:r>
    <w:r w:rsidRPr="001509C3">
      <w:rPr>
        <w:rFonts w:asciiTheme="minorHAnsi" w:hAnsiTheme="minorHAnsi"/>
      </w:rPr>
      <w:fldChar w:fldCharType="end"/>
    </w:r>
    <w:r w:rsidRPr="001509C3">
      <w:rPr>
        <w:rFonts w:asciiTheme="minorHAnsi" w:hAnsiTheme="minorHAnsi"/>
      </w:rPr>
      <w:tab/>
    </w:r>
  </w:p>
  <w:p w:rsidR="004D02B6" w:rsidRPr="00C52AC4" w:rsidRDefault="004D02B6" w:rsidP="00C11BF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2F9" w:rsidRDefault="007E32F9" w:rsidP="007D5039">
      <w:pPr>
        <w:spacing w:after="0"/>
      </w:pPr>
      <w:r>
        <w:separator/>
      </w:r>
    </w:p>
  </w:footnote>
  <w:footnote w:type="continuationSeparator" w:id="0">
    <w:p w:rsidR="007E32F9" w:rsidRDefault="007E32F9" w:rsidP="007D503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176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45"/>
      <w:gridCol w:w="3299"/>
      <w:gridCol w:w="2512"/>
    </w:tblGrid>
    <w:tr w:rsidR="004D02B6" w:rsidRPr="00A6560E" w:rsidTr="000670B7">
      <w:tc>
        <w:tcPr>
          <w:tcW w:w="3545" w:type="dxa"/>
          <w:vAlign w:val="center"/>
        </w:tcPr>
        <w:p w:rsidR="004D02B6" w:rsidRPr="00A6560E" w:rsidRDefault="004D02B6" w:rsidP="008A4651">
          <w:pPr>
            <w:pStyle w:val="Cabealho"/>
            <w:snapToGrid w:val="0"/>
            <w:ind w:right="1985" w:firstLine="0"/>
            <w:jc w:val="left"/>
            <w:rPr>
              <w:rFonts w:ascii="Verdana" w:hAnsi="Verdana" w:cs="Tahoma"/>
              <w:b/>
              <w:bCs/>
            </w:rPr>
          </w:pPr>
        </w:p>
      </w:tc>
      <w:tc>
        <w:tcPr>
          <w:tcW w:w="3299" w:type="dxa"/>
          <w:vAlign w:val="center"/>
        </w:tcPr>
        <w:p w:rsidR="004D02B6" w:rsidRPr="00A6560E" w:rsidRDefault="004D02B6" w:rsidP="00EE1068">
          <w:pPr>
            <w:pStyle w:val="Cabealho"/>
            <w:snapToGrid w:val="0"/>
            <w:ind w:firstLine="0"/>
            <w:jc w:val="center"/>
            <w:rPr>
              <w:rFonts w:ascii="Palatino Linotype" w:hAnsi="Palatino Linotype" w:cs="Tahoma"/>
              <w:b/>
              <w:bCs/>
              <w:sz w:val="32"/>
              <w:szCs w:val="32"/>
            </w:rPr>
          </w:pPr>
        </w:p>
      </w:tc>
      <w:tc>
        <w:tcPr>
          <w:tcW w:w="2512" w:type="dxa"/>
          <w:vAlign w:val="center"/>
        </w:tcPr>
        <w:p w:rsidR="004D02B6" w:rsidRPr="00A6560E" w:rsidRDefault="004D02B6" w:rsidP="008A4651">
          <w:pPr>
            <w:pStyle w:val="Cabealho"/>
            <w:snapToGrid w:val="0"/>
            <w:ind w:firstLine="0"/>
            <w:jc w:val="right"/>
          </w:pPr>
          <w:r w:rsidRPr="001509C3">
            <w:rPr>
              <w:noProof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142875</wp:posOffset>
                </wp:positionH>
                <wp:positionV relativeFrom="paragraph">
                  <wp:posOffset>-233680</wp:posOffset>
                </wp:positionV>
                <wp:extent cx="1316990" cy="445135"/>
                <wp:effectExtent l="0" t="0" r="0" b="0"/>
                <wp:wrapNone/>
                <wp:docPr id="33" name="Imagem 4" descr="ESE_logomarc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E_logomarc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990" cy="4451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:rsidR="004D02B6" w:rsidRDefault="004D02B6" w:rsidP="007D5039">
    <w:pPr>
      <w:pStyle w:val="Cabealho"/>
    </w:pPr>
    <w:r>
      <w:rPr>
        <w:rFonts w:ascii="Palatino Linotype" w:hAnsi="Palatino Linotype" w:cs="Tahoma"/>
        <w:b/>
        <w:bCs/>
        <w:noProof/>
        <w:sz w:val="32"/>
        <w:szCs w:val="32"/>
        <w:lang w:eastAsia="pt-BR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-120485</wp:posOffset>
          </wp:positionH>
          <wp:positionV relativeFrom="paragraph">
            <wp:posOffset>-583289</wp:posOffset>
          </wp:positionV>
          <wp:extent cx="1323975" cy="552450"/>
          <wp:effectExtent l="19050" t="0" r="9525" b="0"/>
          <wp:wrapNone/>
          <wp:docPr id="32" name="Imagem 15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29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4" w:type="dxa"/>
      <w:jc w:val="center"/>
      <w:tblLayout w:type="fixed"/>
      <w:tblLook w:val="0000" w:firstRow="0" w:lastRow="0" w:firstColumn="0" w:lastColumn="0" w:noHBand="0" w:noVBand="0"/>
    </w:tblPr>
    <w:tblGrid>
      <w:gridCol w:w="3757"/>
      <w:gridCol w:w="2977"/>
      <w:gridCol w:w="3330"/>
    </w:tblGrid>
    <w:tr w:rsidR="004D02B6" w:rsidRPr="00A6560E" w:rsidTr="001509C3">
      <w:trPr>
        <w:jc w:val="center"/>
      </w:trPr>
      <w:tc>
        <w:tcPr>
          <w:tcW w:w="3757" w:type="dxa"/>
          <w:vAlign w:val="center"/>
        </w:tcPr>
        <w:p w:rsidR="004D02B6" w:rsidRPr="00A6560E" w:rsidRDefault="004D02B6" w:rsidP="001509C3">
          <w:pPr>
            <w:pStyle w:val="Cabealho"/>
            <w:snapToGrid w:val="0"/>
            <w:ind w:right="1985" w:firstLine="0"/>
            <w:jc w:val="left"/>
            <w:rPr>
              <w:rFonts w:ascii="Verdana" w:hAnsi="Verdana" w:cs="Tahoma"/>
              <w:b/>
              <w:bCs/>
            </w:rPr>
          </w:pPr>
          <w:r w:rsidRPr="001509C3">
            <w:rPr>
              <w:rFonts w:ascii="Palatino Linotype" w:hAnsi="Palatino Linotype" w:cs="Tahoma"/>
              <w:b/>
              <w:bCs/>
              <w:noProof/>
              <w:sz w:val="32"/>
              <w:szCs w:val="32"/>
              <w:lang w:eastAsia="pt-B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43180</wp:posOffset>
                </wp:positionV>
                <wp:extent cx="1426210" cy="600075"/>
                <wp:effectExtent l="19050" t="0" r="2540" b="0"/>
                <wp:wrapNone/>
                <wp:docPr id="35" name="Imagem 15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6210" cy="6000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77" w:type="dxa"/>
          <w:vAlign w:val="center"/>
        </w:tcPr>
        <w:p w:rsidR="004D02B6" w:rsidRPr="00A6560E" w:rsidRDefault="004D02B6" w:rsidP="001509C3">
          <w:pPr>
            <w:pStyle w:val="Cabealho"/>
            <w:snapToGrid w:val="0"/>
            <w:ind w:firstLine="0"/>
            <w:jc w:val="center"/>
            <w:rPr>
              <w:rFonts w:ascii="Palatino Linotype" w:hAnsi="Palatino Linotype" w:cs="Tahoma"/>
              <w:b/>
              <w:bCs/>
              <w:sz w:val="32"/>
              <w:szCs w:val="32"/>
            </w:rPr>
          </w:pPr>
        </w:p>
      </w:tc>
      <w:tc>
        <w:tcPr>
          <w:tcW w:w="3330" w:type="dxa"/>
          <w:vAlign w:val="center"/>
        </w:tcPr>
        <w:p w:rsidR="004D02B6" w:rsidRPr="00A6560E" w:rsidRDefault="004D02B6" w:rsidP="001509C3">
          <w:pPr>
            <w:pStyle w:val="Cabealho"/>
            <w:snapToGrid w:val="0"/>
            <w:ind w:firstLine="0"/>
            <w:jc w:val="right"/>
          </w:pPr>
          <w:r w:rsidRPr="001509C3">
            <w:rPr>
              <w:noProof/>
              <w:lang w:eastAsia="pt-BR"/>
            </w:rPr>
            <w:drawing>
              <wp:inline distT="0" distB="0" distL="0" distR="0">
                <wp:extent cx="1734820" cy="551180"/>
                <wp:effectExtent l="19050" t="0" r="0" b="0"/>
                <wp:docPr id="36" name="Imagem 5" descr="ESE_logomarc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E_logomarca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4820" cy="551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D02B6" w:rsidRDefault="004D02B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Num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00000004"/>
    <w:name w:val="WWNum4"/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</w:lvl>
  </w:abstractNum>
  <w:abstractNum w:abstractNumId="3" w15:restartNumberingAfterBreak="0">
    <w:nsid w:val="00000005"/>
    <w:multiLevelType w:val="multilevel"/>
    <w:tmpl w:val="00000005"/>
    <w:name w:val="WWNum5"/>
    <w:lvl w:ilvl="0">
      <w:start w:val="1"/>
      <w:numFmt w:val="decimal"/>
      <w:lvlText w:val=" %1."/>
      <w:lvlJc w:val="left"/>
      <w:pPr>
        <w:tabs>
          <w:tab w:val="num" w:pos="0"/>
        </w:tabs>
        <w:ind w:left="502" w:hanging="360"/>
      </w:pPr>
    </w:lvl>
    <w:lvl w:ilvl="1">
      <w:start w:val="1"/>
      <w:numFmt w:val="decimal"/>
      <w:lvlText w:val=" %1.%2."/>
      <w:lvlJc w:val="left"/>
      <w:pPr>
        <w:tabs>
          <w:tab w:val="num" w:pos="0"/>
        </w:tabs>
        <w:ind w:left="1222" w:hanging="360"/>
      </w:pPr>
    </w:lvl>
    <w:lvl w:ilvl="2">
      <w:start w:val="1"/>
      <w:numFmt w:val="lowerLetter"/>
      <w:lvlText w:val=" %3)"/>
      <w:lvlJc w:val="right"/>
      <w:pPr>
        <w:tabs>
          <w:tab w:val="num" w:pos="0"/>
        </w:tabs>
        <w:ind w:left="1942" w:hanging="18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2662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382" w:hanging="360"/>
      </w:pPr>
      <w:rPr>
        <w:rFonts w:ascii="Symbol" w:hAnsi="Symbol"/>
      </w:rPr>
    </w:lvl>
    <w:lvl w:ilvl="5">
      <w:start w:val="1"/>
      <w:numFmt w:val="bullet"/>
      <w:lvlText w:val=""/>
      <w:lvlJc w:val="right"/>
      <w:pPr>
        <w:tabs>
          <w:tab w:val="num" w:pos="0"/>
        </w:tabs>
        <w:ind w:left="4102" w:hanging="18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22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542" w:hanging="360"/>
      </w:pPr>
      <w:rPr>
        <w:rFonts w:ascii="Symbol" w:hAnsi="Symbol"/>
      </w:rPr>
    </w:lvl>
    <w:lvl w:ilvl="8">
      <w:start w:val="1"/>
      <w:numFmt w:val="bullet"/>
      <w:lvlText w:val=""/>
      <w:lvlJc w:val="right"/>
      <w:pPr>
        <w:tabs>
          <w:tab w:val="num" w:pos="0"/>
        </w:tabs>
        <w:ind w:left="6262" w:hanging="180"/>
      </w:pPr>
      <w:rPr>
        <w:rFonts w:ascii="Symbol" w:hAnsi="Symbol"/>
      </w:rPr>
    </w:lvl>
  </w:abstractNum>
  <w:abstractNum w:abstractNumId="4" w15:restartNumberingAfterBreak="0">
    <w:nsid w:val="00000006"/>
    <w:multiLevelType w:val="multilevel"/>
    <w:tmpl w:val="2ADA45C4"/>
    <w:lvl w:ilvl="0">
      <w:start w:val="1"/>
      <w:numFmt w:val="decimal"/>
      <w:lvlText w:val="A1.%1."/>
      <w:lvlJc w:val="left"/>
      <w:pPr>
        <w:tabs>
          <w:tab w:val="num" w:pos="0"/>
        </w:tabs>
        <w:ind w:left="502" w:hanging="360"/>
      </w:pPr>
      <w:rPr>
        <w:rFonts w:hint="default"/>
      </w:rPr>
    </w:lvl>
    <w:lvl w:ilvl="1">
      <w:start w:val="1"/>
      <w:numFmt w:val="decimal"/>
      <w:lvlText w:val=" %1.%2."/>
      <w:lvlJc w:val="left"/>
      <w:pPr>
        <w:tabs>
          <w:tab w:val="num" w:pos="0"/>
        </w:tabs>
        <w:ind w:left="1222" w:hanging="360"/>
      </w:pPr>
    </w:lvl>
    <w:lvl w:ilvl="2">
      <w:start w:val="1"/>
      <w:numFmt w:val="lowerLetter"/>
      <w:lvlText w:val=" %3)"/>
      <w:lvlJc w:val="right"/>
      <w:pPr>
        <w:tabs>
          <w:tab w:val="num" w:pos="0"/>
        </w:tabs>
        <w:ind w:left="1942" w:hanging="18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2662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382" w:hanging="360"/>
      </w:pPr>
      <w:rPr>
        <w:rFonts w:ascii="Symbol" w:hAnsi="Symbol"/>
      </w:rPr>
    </w:lvl>
    <w:lvl w:ilvl="5">
      <w:start w:val="1"/>
      <w:numFmt w:val="bullet"/>
      <w:lvlText w:val=""/>
      <w:lvlJc w:val="right"/>
      <w:pPr>
        <w:tabs>
          <w:tab w:val="num" w:pos="0"/>
        </w:tabs>
        <w:ind w:left="4102" w:hanging="18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22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542" w:hanging="360"/>
      </w:pPr>
      <w:rPr>
        <w:rFonts w:ascii="Symbol" w:hAnsi="Symbol"/>
      </w:rPr>
    </w:lvl>
    <w:lvl w:ilvl="8">
      <w:start w:val="1"/>
      <w:numFmt w:val="bullet"/>
      <w:lvlText w:val=""/>
      <w:lvlJc w:val="right"/>
      <w:pPr>
        <w:tabs>
          <w:tab w:val="num" w:pos="0"/>
        </w:tabs>
        <w:ind w:left="6262" w:hanging="180"/>
      </w:pPr>
      <w:rPr>
        <w:rFonts w:ascii="Symbol" w:hAnsi="Symbol"/>
      </w:rPr>
    </w:lvl>
  </w:abstractNum>
  <w:abstractNum w:abstractNumId="5" w15:restartNumberingAfterBreak="0">
    <w:nsid w:val="013214C3"/>
    <w:multiLevelType w:val="hybridMultilevel"/>
    <w:tmpl w:val="B56699A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C12582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</w:lvl>
  </w:abstractNum>
  <w:abstractNum w:abstractNumId="7" w15:restartNumberingAfterBreak="0">
    <w:nsid w:val="16976326"/>
    <w:multiLevelType w:val="hybridMultilevel"/>
    <w:tmpl w:val="5EAE962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CA17B8"/>
    <w:multiLevelType w:val="multilevel"/>
    <w:tmpl w:val="4EE4FD7C"/>
    <w:lvl w:ilvl="0">
      <w:start w:val="1"/>
      <w:numFmt w:val="decimal"/>
      <w:lvlText w:val="A1.%1."/>
      <w:lvlJc w:val="left"/>
      <w:pPr>
        <w:tabs>
          <w:tab w:val="num" w:pos="0"/>
        </w:tabs>
        <w:ind w:left="502" w:hanging="360"/>
      </w:pPr>
      <w:rPr>
        <w:rFonts w:hint="default"/>
      </w:rPr>
    </w:lvl>
    <w:lvl w:ilvl="1">
      <w:start w:val="1"/>
      <w:numFmt w:val="decimal"/>
      <w:lvlText w:val=" %1.%2."/>
      <w:lvlJc w:val="left"/>
      <w:pPr>
        <w:tabs>
          <w:tab w:val="num" w:pos="0"/>
        </w:tabs>
        <w:ind w:left="1222" w:hanging="360"/>
      </w:pPr>
    </w:lvl>
    <w:lvl w:ilvl="2">
      <w:start w:val="1"/>
      <w:numFmt w:val="lowerLetter"/>
      <w:lvlText w:val=" %3)"/>
      <w:lvlJc w:val="right"/>
      <w:pPr>
        <w:tabs>
          <w:tab w:val="num" w:pos="0"/>
        </w:tabs>
        <w:ind w:left="1942" w:hanging="18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2662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382" w:hanging="360"/>
      </w:pPr>
      <w:rPr>
        <w:rFonts w:ascii="Symbol" w:hAnsi="Symbol"/>
      </w:rPr>
    </w:lvl>
    <w:lvl w:ilvl="5">
      <w:start w:val="1"/>
      <w:numFmt w:val="bullet"/>
      <w:lvlText w:val=""/>
      <w:lvlJc w:val="right"/>
      <w:pPr>
        <w:tabs>
          <w:tab w:val="num" w:pos="0"/>
        </w:tabs>
        <w:ind w:left="4102" w:hanging="18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22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542" w:hanging="360"/>
      </w:pPr>
      <w:rPr>
        <w:rFonts w:ascii="Symbol" w:hAnsi="Symbol"/>
      </w:rPr>
    </w:lvl>
    <w:lvl w:ilvl="8">
      <w:start w:val="1"/>
      <w:numFmt w:val="bullet"/>
      <w:lvlText w:val=""/>
      <w:lvlJc w:val="right"/>
      <w:pPr>
        <w:tabs>
          <w:tab w:val="num" w:pos="0"/>
        </w:tabs>
        <w:ind w:left="6262" w:hanging="180"/>
      </w:pPr>
      <w:rPr>
        <w:rFonts w:ascii="Symbol" w:hAnsi="Symbol"/>
      </w:rPr>
    </w:lvl>
  </w:abstractNum>
  <w:abstractNum w:abstractNumId="9" w15:restartNumberingAfterBreak="0">
    <w:nsid w:val="220F4BF7"/>
    <w:multiLevelType w:val="multilevel"/>
    <w:tmpl w:val="304C3E1A"/>
    <w:lvl w:ilvl="0">
      <w:start w:val="1"/>
      <w:numFmt w:val="decimal"/>
      <w:lvlText w:val="A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B37E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002370"/>
    <w:multiLevelType w:val="hybridMultilevel"/>
    <w:tmpl w:val="D566281C"/>
    <w:lvl w:ilvl="0" w:tplc="C4D259F0">
      <w:start w:val="1"/>
      <w:numFmt w:val="decimal"/>
      <w:lvlText w:val="A2.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D8E5BC2"/>
    <w:multiLevelType w:val="hybridMultilevel"/>
    <w:tmpl w:val="29E8375E"/>
    <w:lvl w:ilvl="0" w:tplc="C3401C2E">
      <w:start w:val="1"/>
      <w:numFmt w:val="decimal"/>
      <w:lvlText w:val="E1.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2F076822"/>
    <w:multiLevelType w:val="hybridMultilevel"/>
    <w:tmpl w:val="067413F8"/>
    <w:lvl w:ilvl="0" w:tplc="8D00DAB0">
      <w:start w:val="1"/>
      <w:numFmt w:val="decimalZero"/>
      <w:pStyle w:val="TtuloUC"/>
      <w:lvlText w:val="UC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727AB"/>
    <w:multiLevelType w:val="hybridMultilevel"/>
    <w:tmpl w:val="5EAE962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92005E"/>
    <w:multiLevelType w:val="multilevel"/>
    <w:tmpl w:val="6B9A4FE6"/>
    <w:lvl w:ilvl="0">
      <w:start w:val="1"/>
      <w:numFmt w:val="decimal"/>
      <w:lvlText w:val="A1.%1."/>
      <w:lvlJc w:val="left"/>
      <w:pPr>
        <w:tabs>
          <w:tab w:val="num" w:pos="0"/>
        </w:tabs>
        <w:ind w:left="502" w:hanging="360"/>
      </w:pPr>
      <w:rPr>
        <w:rFonts w:hint="default"/>
      </w:rPr>
    </w:lvl>
    <w:lvl w:ilvl="1">
      <w:start w:val="1"/>
      <w:numFmt w:val="decimal"/>
      <w:lvlText w:val=" %1.%2."/>
      <w:lvlJc w:val="left"/>
      <w:pPr>
        <w:tabs>
          <w:tab w:val="num" w:pos="0"/>
        </w:tabs>
        <w:ind w:left="1222" w:hanging="360"/>
      </w:pPr>
    </w:lvl>
    <w:lvl w:ilvl="2">
      <w:start w:val="1"/>
      <w:numFmt w:val="lowerLetter"/>
      <w:lvlText w:val=" %3)"/>
      <w:lvlJc w:val="right"/>
      <w:pPr>
        <w:tabs>
          <w:tab w:val="num" w:pos="0"/>
        </w:tabs>
        <w:ind w:left="1942" w:hanging="18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2662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382" w:hanging="360"/>
      </w:pPr>
      <w:rPr>
        <w:rFonts w:ascii="Symbol" w:hAnsi="Symbol"/>
      </w:rPr>
    </w:lvl>
    <w:lvl w:ilvl="5">
      <w:start w:val="1"/>
      <w:numFmt w:val="bullet"/>
      <w:lvlText w:val=""/>
      <w:lvlJc w:val="right"/>
      <w:pPr>
        <w:tabs>
          <w:tab w:val="num" w:pos="0"/>
        </w:tabs>
        <w:ind w:left="4102" w:hanging="18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22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542" w:hanging="360"/>
      </w:pPr>
      <w:rPr>
        <w:rFonts w:ascii="Symbol" w:hAnsi="Symbol"/>
      </w:rPr>
    </w:lvl>
    <w:lvl w:ilvl="8">
      <w:start w:val="1"/>
      <w:numFmt w:val="bullet"/>
      <w:lvlText w:val=""/>
      <w:lvlJc w:val="right"/>
      <w:pPr>
        <w:tabs>
          <w:tab w:val="num" w:pos="0"/>
        </w:tabs>
        <w:ind w:left="6262" w:hanging="180"/>
      </w:pPr>
      <w:rPr>
        <w:rFonts w:ascii="Symbol" w:hAnsi="Symbol"/>
      </w:rPr>
    </w:lvl>
  </w:abstractNum>
  <w:abstractNum w:abstractNumId="16" w15:restartNumberingAfterBreak="0">
    <w:nsid w:val="372F5125"/>
    <w:multiLevelType w:val="hybridMultilevel"/>
    <w:tmpl w:val="5EAE962A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0890730"/>
    <w:multiLevelType w:val="multilevel"/>
    <w:tmpl w:val="D68E812A"/>
    <w:lvl w:ilvl="0">
      <w:start w:val="1"/>
      <w:numFmt w:val="decimal"/>
      <w:lvlText w:val="A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4792116"/>
    <w:multiLevelType w:val="multilevel"/>
    <w:tmpl w:val="D68E812A"/>
    <w:lvl w:ilvl="0">
      <w:start w:val="1"/>
      <w:numFmt w:val="decimal"/>
      <w:lvlText w:val="A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B1714D"/>
    <w:multiLevelType w:val="hybridMultilevel"/>
    <w:tmpl w:val="5EAE962A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608053FE"/>
    <w:multiLevelType w:val="hybridMultilevel"/>
    <w:tmpl w:val="29E8375E"/>
    <w:lvl w:ilvl="0" w:tplc="C3401C2E">
      <w:start w:val="1"/>
      <w:numFmt w:val="decimal"/>
      <w:lvlText w:val="E1.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61A303C8"/>
    <w:multiLevelType w:val="hybridMultilevel"/>
    <w:tmpl w:val="700E5A0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2CB5533"/>
    <w:multiLevelType w:val="multilevel"/>
    <w:tmpl w:val="88DCC3D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69C3384"/>
    <w:multiLevelType w:val="multilevel"/>
    <w:tmpl w:val="A10612CE"/>
    <w:lvl w:ilvl="0">
      <w:start w:val="5"/>
      <w:numFmt w:val="decimal"/>
      <w:lvlText w:val="A1.%1."/>
      <w:lvlJc w:val="left"/>
      <w:pPr>
        <w:tabs>
          <w:tab w:val="num" w:pos="0"/>
        </w:tabs>
        <w:ind w:left="502" w:hanging="360"/>
      </w:pPr>
      <w:rPr>
        <w:rFonts w:hint="default"/>
      </w:rPr>
    </w:lvl>
    <w:lvl w:ilvl="1">
      <w:start w:val="1"/>
      <w:numFmt w:val="decimal"/>
      <w:lvlText w:val=" %1.%2."/>
      <w:lvlJc w:val="left"/>
      <w:pPr>
        <w:tabs>
          <w:tab w:val="num" w:pos="0"/>
        </w:tabs>
        <w:ind w:left="1222" w:hanging="360"/>
      </w:pPr>
      <w:rPr>
        <w:rFonts w:hint="default"/>
      </w:rPr>
    </w:lvl>
    <w:lvl w:ilvl="2">
      <w:start w:val="1"/>
      <w:numFmt w:val="lowerLetter"/>
      <w:lvlText w:val=" %3)"/>
      <w:lvlJc w:val="right"/>
      <w:pPr>
        <w:tabs>
          <w:tab w:val="num" w:pos="0"/>
        </w:tabs>
        <w:ind w:left="1942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382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right"/>
      <w:pPr>
        <w:tabs>
          <w:tab w:val="num" w:pos="0"/>
        </w:tabs>
        <w:ind w:left="4102" w:hanging="18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542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right"/>
      <w:pPr>
        <w:tabs>
          <w:tab w:val="num" w:pos="0"/>
        </w:tabs>
        <w:ind w:left="6262" w:hanging="180"/>
      </w:pPr>
      <w:rPr>
        <w:rFonts w:ascii="Symbol" w:hAnsi="Symbol" w:hint="default"/>
      </w:rPr>
    </w:lvl>
  </w:abstractNum>
  <w:abstractNum w:abstractNumId="24" w15:restartNumberingAfterBreak="0">
    <w:nsid w:val="6FA840E6"/>
    <w:multiLevelType w:val="hybridMultilevel"/>
    <w:tmpl w:val="8182CF4A"/>
    <w:lvl w:ilvl="0" w:tplc="5728349A">
      <w:start w:val="1"/>
      <w:numFmt w:val="decimal"/>
      <w:lvlText w:val="E2.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73862761"/>
    <w:multiLevelType w:val="hybridMultilevel"/>
    <w:tmpl w:val="0CAC9D0E"/>
    <w:lvl w:ilvl="0" w:tplc="C3401C2E">
      <w:start w:val="1"/>
      <w:numFmt w:val="decimal"/>
      <w:lvlText w:val="E1.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75D42369"/>
    <w:multiLevelType w:val="hybridMultilevel"/>
    <w:tmpl w:val="B97C7A84"/>
    <w:lvl w:ilvl="0" w:tplc="35288668">
      <w:start w:val="1"/>
      <w:numFmt w:val="decimal"/>
      <w:lvlText w:val="A1.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7A7B1E8E"/>
    <w:multiLevelType w:val="hybridMultilevel"/>
    <w:tmpl w:val="5EAE962A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7B7E5A2A"/>
    <w:multiLevelType w:val="hybridMultilevel"/>
    <w:tmpl w:val="0CAC9D0E"/>
    <w:lvl w:ilvl="0" w:tplc="C3401C2E">
      <w:start w:val="1"/>
      <w:numFmt w:val="decimal"/>
      <w:lvlText w:val="E1.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19"/>
  </w:num>
  <w:num w:numId="5">
    <w:abstractNumId w:val="26"/>
  </w:num>
  <w:num w:numId="6">
    <w:abstractNumId w:val="11"/>
  </w:num>
  <w:num w:numId="7">
    <w:abstractNumId w:val="25"/>
  </w:num>
  <w:num w:numId="8">
    <w:abstractNumId w:val="24"/>
  </w:num>
  <w:num w:numId="9">
    <w:abstractNumId w:val="22"/>
  </w:num>
  <w:num w:numId="10">
    <w:abstractNumId w:val="22"/>
  </w:num>
  <w:num w:numId="11">
    <w:abstractNumId w:val="22"/>
  </w:num>
  <w:num w:numId="12">
    <w:abstractNumId w:val="1"/>
  </w:num>
  <w:num w:numId="13">
    <w:abstractNumId w:val="0"/>
  </w:num>
  <w:num w:numId="14">
    <w:abstractNumId w:val="2"/>
  </w:num>
  <w:num w:numId="15">
    <w:abstractNumId w:val="3"/>
  </w:num>
  <w:num w:numId="16">
    <w:abstractNumId w:val="4"/>
  </w:num>
  <w:num w:numId="17">
    <w:abstractNumId w:val="8"/>
  </w:num>
  <w:num w:numId="18">
    <w:abstractNumId w:val="10"/>
  </w:num>
  <w:num w:numId="19">
    <w:abstractNumId w:val="17"/>
  </w:num>
  <w:num w:numId="20">
    <w:abstractNumId w:val="9"/>
  </w:num>
  <w:num w:numId="21">
    <w:abstractNumId w:val="5"/>
  </w:num>
  <w:num w:numId="22">
    <w:abstractNumId w:val="7"/>
  </w:num>
  <w:num w:numId="23">
    <w:abstractNumId w:val="18"/>
  </w:num>
  <w:num w:numId="24">
    <w:abstractNumId w:val="6"/>
  </w:num>
  <w:num w:numId="25">
    <w:abstractNumId w:val="15"/>
  </w:num>
  <w:num w:numId="26">
    <w:abstractNumId w:val="23"/>
  </w:num>
  <w:num w:numId="27">
    <w:abstractNumId w:val="28"/>
  </w:num>
  <w:num w:numId="28">
    <w:abstractNumId w:val="16"/>
  </w:num>
  <w:num w:numId="29">
    <w:abstractNumId w:val="20"/>
  </w:num>
  <w:num w:numId="30">
    <w:abstractNumId w:val="27"/>
  </w:num>
  <w:num w:numId="31">
    <w:abstractNumId w:val="14"/>
  </w:num>
  <w:num w:numId="32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tDAxNrAwNzW1MDU3MjNX0lEKTi0uzszPAykwrAUARQJ2BiwAAAA="/>
  </w:docVars>
  <w:rsids>
    <w:rsidRoot w:val="00A75B06"/>
    <w:rsid w:val="00000F94"/>
    <w:rsid w:val="0000148F"/>
    <w:rsid w:val="00001EFC"/>
    <w:rsid w:val="00003231"/>
    <w:rsid w:val="00003AFF"/>
    <w:rsid w:val="000040E5"/>
    <w:rsid w:val="000049C4"/>
    <w:rsid w:val="00005A94"/>
    <w:rsid w:val="000116D5"/>
    <w:rsid w:val="0001187C"/>
    <w:rsid w:val="00011BC7"/>
    <w:rsid w:val="00011F5B"/>
    <w:rsid w:val="00012274"/>
    <w:rsid w:val="0001239B"/>
    <w:rsid w:val="000134FF"/>
    <w:rsid w:val="00013803"/>
    <w:rsid w:val="00014389"/>
    <w:rsid w:val="00015D64"/>
    <w:rsid w:val="000160A4"/>
    <w:rsid w:val="000201AA"/>
    <w:rsid w:val="0002037A"/>
    <w:rsid w:val="00020FED"/>
    <w:rsid w:val="0002199B"/>
    <w:rsid w:val="000227F4"/>
    <w:rsid w:val="00027D9A"/>
    <w:rsid w:val="0003047C"/>
    <w:rsid w:val="000304B8"/>
    <w:rsid w:val="000320B8"/>
    <w:rsid w:val="00032267"/>
    <w:rsid w:val="00035FB3"/>
    <w:rsid w:val="000360B6"/>
    <w:rsid w:val="00036823"/>
    <w:rsid w:val="00036A7F"/>
    <w:rsid w:val="00037F03"/>
    <w:rsid w:val="00040977"/>
    <w:rsid w:val="00045931"/>
    <w:rsid w:val="000464A5"/>
    <w:rsid w:val="00046B48"/>
    <w:rsid w:val="0005067D"/>
    <w:rsid w:val="00050AA8"/>
    <w:rsid w:val="000519A9"/>
    <w:rsid w:val="00052126"/>
    <w:rsid w:val="0005488C"/>
    <w:rsid w:val="000558CF"/>
    <w:rsid w:val="00056581"/>
    <w:rsid w:val="00057298"/>
    <w:rsid w:val="00057A86"/>
    <w:rsid w:val="00060C34"/>
    <w:rsid w:val="000611F8"/>
    <w:rsid w:val="0006207F"/>
    <w:rsid w:val="00062FEA"/>
    <w:rsid w:val="00063126"/>
    <w:rsid w:val="0006405D"/>
    <w:rsid w:val="0006492F"/>
    <w:rsid w:val="00064CCE"/>
    <w:rsid w:val="00064EC3"/>
    <w:rsid w:val="00065216"/>
    <w:rsid w:val="00065DA9"/>
    <w:rsid w:val="000670B7"/>
    <w:rsid w:val="000679C7"/>
    <w:rsid w:val="000708DB"/>
    <w:rsid w:val="00072188"/>
    <w:rsid w:val="00072AE4"/>
    <w:rsid w:val="00073663"/>
    <w:rsid w:val="00073D46"/>
    <w:rsid w:val="00076FA0"/>
    <w:rsid w:val="00077416"/>
    <w:rsid w:val="00077E01"/>
    <w:rsid w:val="0008052A"/>
    <w:rsid w:val="00083D67"/>
    <w:rsid w:val="00083DC2"/>
    <w:rsid w:val="00084381"/>
    <w:rsid w:val="00084D6A"/>
    <w:rsid w:val="000850C2"/>
    <w:rsid w:val="00091252"/>
    <w:rsid w:val="00091263"/>
    <w:rsid w:val="00092EE3"/>
    <w:rsid w:val="00095026"/>
    <w:rsid w:val="000951E2"/>
    <w:rsid w:val="000A1AE2"/>
    <w:rsid w:val="000A337F"/>
    <w:rsid w:val="000A39DF"/>
    <w:rsid w:val="000A54A4"/>
    <w:rsid w:val="000B0D0D"/>
    <w:rsid w:val="000B131D"/>
    <w:rsid w:val="000B1554"/>
    <w:rsid w:val="000B1ED3"/>
    <w:rsid w:val="000B73AA"/>
    <w:rsid w:val="000B7E98"/>
    <w:rsid w:val="000C0993"/>
    <w:rsid w:val="000C0B9A"/>
    <w:rsid w:val="000C154D"/>
    <w:rsid w:val="000C191E"/>
    <w:rsid w:val="000C4516"/>
    <w:rsid w:val="000C5C70"/>
    <w:rsid w:val="000C6E17"/>
    <w:rsid w:val="000C7660"/>
    <w:rsid w:val="000D033B"/>
    <w:rsid w:val="000D413C"/>
    <w:rsid w:val="000D72D0"/>
    <w:rsid w:val="000E0233"/>
    <w:rsid w:val="000E109D"/>
    <w:rsid w:val="000E13F4"/>
    <w:rsid w:val="000E2AB5"/>
    <w:rsid w:val="000E3561"/>
    <w:rsid w:val="000E4076"/>
    <w:rsid w:val="000E472B"/>
    <w:rsid w:val="000E5FE9"/>
    <w:rsid w:val="000E6A6A"/>
    <w:rsid w:val="000E736E"/>
    <w:rsid w:val="000E7CC4"/>
    <w:rsid w:val="000F0C5B"/>
    <w:rsid w:val="000F3113"/>
    <w:rsid w:val="000F5171"/>
    <w:rsid w:val="000F6ECF"/>
    <w:rsid w:val="001000DB"/>
    <w:rsid w:val="0010107D"/>
    <w:rsid w:val="00101A3F"/>
    <w:rsid w:val="00101F4E"/>
    <w:rsid w:val="00103648"/>
    <w:rsid w:val="00105C3C"/>
    <w:rsid w:val="0010604B"/>
    <w:rsid w:val="001073A4"/>
    <w:rsid w:val="001105B8"/>
    <w:rsid w:val="001114AE"/>
    <w:rsid w:val="00112E3B"/>
    <w:rsid w:val="001200B0"/>
    <w:rsid w:val="00121BAD"/>
    <w:rsid w:val="001233C1"/>
    <w:rsid w:val="00123B79"/>
    <w:rsid w:val="00124940"/>
    <w:rsid w:val="001249AC"/>
    <w:rsid w:val="00124C23"/>
    <w:rsid w:val="00124C9D"/>
    <w:rsid w:val="0012668D"/>
    <w:rsid w:val="0013060B"/>
    <w:rsid w:val="00130C55"/>
    <w:rsid w:val="0013169B"/>
    <w:rsid w:val="00132383"/>
    <w:rsid w:val="001330B3"/>
    <w:rsid w:val="001352C3"/>
    <w:rsid w:val="00135988"/>
    <w:rsid w:val="001374C7"/>
    <w:rsid w:val="00140622"/>
    <w:rsid w:val="001416D7"/>
    <w:rsid w:val="0014270D"/>
    <w:rsid w:val="0014396B"/>
    <w:rsid w:val="0014633E"/>
    <w:rsid w:val="001509C3"/>
    <w:rsid w:val="00150C0D"/>
    <w:rsid w:val="00154680"/>
    <w:rsid w:val="00154A44"/>
    <w:rsid w:val="001552CC"/>
    <w:rsid w:val="00155EB0"/>
    <w:rsid w:val="00156CDC"/>
    <w:rsid w:val="001609BF"/>
    <w:rsid w:val="001625B2"/>
    <w:rsid w:val="00163C37"/>
    <w:rsid w:val="00164661"/>
    <w:rsid w:val="00164861"/>
    <w:rsid w:val="00165052"/>
    <w:rsid w:val="00165EA6"/>
    <w:rsid w:val="00166D49"/>
    <w:rsid w:val="00167348"/>
    <w:rsid w:val="00167695"/>
    <w:rsid w:val="001709E7"/>
    <w:rsid w:val="0017233F"/>
    <w:rsid w:val="00173D43"/>
    <w:rsid w:val="00173D96"/>
    <w:rsid w:val="00177256"/>
    <w:rsid w:val="001778F5"/>
    <w:rsid w:val="00180A4C"/>
    <w:rsid w:val="00181DF0"/>
    <w:rsid w:val="001836BA"/>
    <w:rsid w:val="00183754"/>
    <w:rsid w:val="001848B8"/>
    <w:rsid w:val="00185C0E"/>
    <w:rsid w:val="00185C1C"/>
    <w:rsid w:val="001866D0"/>
    <w:rsid w:val="00190250"/>
    <w:rsid w:val="0019068A"/>
    <w:rsid w:val="00190E9C"/>
    <w:rsid w:val="001920CA"/>
    <w:rsid w:val="001937C5"/>
    <w:rsid w:val="0019592C"/>
    <w:rsid w:val="0019674D"/>
    <w:rsid w:val="001A01A4"/>
    <w:rsid w:val="001A0B9B"/>
    <w:rsid w:val="001A1166"/>
    <w:rsid w:val="001A2611"/>
    <w:rsid w:val="001A322B"/>
    <w:rsid w:val="001A3A41"/>
    <w:rsid w:val="001A3EDB"/>
    <w:rsid w:val="001A3FE8"/>
    <w:rsid w:val="001A40E5"/>
    <w:rsid w:val="001A4F51"/>
    <w:rsid w:val="001A5FDD"/>
    <w:rsid w:val="001A711A"/>
    <w:rsid w:val="001B1DCB"/>
    <w:rsid w:val="001B3D2A"/>
    <w:rsid w:val="001B71D7"/>
    <w:rsid w:val="001B763E"/>
    <w:rsid w:val="001B793B"/>
    <w:rsid w:val="001C010B"/>
    <w:rsid w:val="001C1405"/>
    <w:rsid w:val="001C14F3"/>
    <w:rsid w:val="001C333B"/>
    <w:rsid w:val="001C436B"/>
    <w:rsid w:val="001C4FE8"/>
    <w:rsid w:val="001C5A2C"/>
    <w:rsid w:val="001C650F"/>
    <w:rsid w:val="001C6605"/>
    <w:rsid w:val="001C7AE6"/>
    <w:rsid w:val="001D34AD"/>
    <w:rsid w:val="001D3936"/>
    <w:rsid w:val="001D3941"/>
    <w:rsid w:val="001D5000"/>
    <w:rsid w:val="001D6DF1"/>
    <w:rsid w:val="001E340D"/>
    <w:rsid w:val="001E3FB3"/>
    <w:rsid w:val="001E58B1"/>
    <w:rsid w:val="001E7E66"/>
    <w:rsid w:val="001F0C5C"/>
    <w:rsid w:val="001F1387"/>
    <w:rsid w:val="001F1CF2"/>
    <w:rsid w:val="001F22FC"/>
    <w:rsid w:val="001F38C8"/>
    <w:rsid w:val="001F42D9"/>
    <w:rsid w:val="001F43AF"/>
    <w:rsid w:val="001F64DC"/>
    <w:rsid w:val="001F6762"/>
    <w:rsid w:val="001F7262"/>
    <w:rsid w:val="002017B9"/>
    <w:rsid w:val="00201A50"/>
    <w:rsid w:val="002039A2"/>
    <w:rsid w:val="00203C7C"/>
    <w:rsid w:val="00205FFF"/>
    <w:rsid w:val="00207497"/>
    <w:rsid w:val="0021036D"/>
    <w:rsid w:val="00215805"/>
    <w:rsid w:val="0021658E"/>
    <w:rsid w:val="00216E07"/>
    <w:rsid w:val="00216E7D"/>
    <w:rsid w:val="00220D53"/>
    <w:rsid w:val="00221AF4"/>
    <w:rsid w:val="00222E45"/>
    <w:rsid w:val="00223072"/>
    <w:rsid w:val="00223E32"/>
    <w:rsid w:val="00225804"/>
    <w:rsid w:val="00225CC1"/>
    <w:rsid w:val="00226247"/>
    <w:rsid w:val="00231A9A"/>
    <w:rsid w:val="00233582"/>
    <w:rsid w:val="00233B7C"/>
    <w:rsid w:val="0023655E"/>
    <w:rsid w:val="002373F7"/>
    <w:rsid w:val="002375C3"/>
    <w:rsid w:val="00237FCD"/>
    <w:rsid w:val="00240218"/>
    <w:rsid w:val="0024157D"/>
    <w:rsid w:val="00242251"/>
    <w:rsid w:val="00244A15"/>
    <w:rsid w:val="002467D2"/>
    <w:rsid w:val="0024724D"/>
    <w:rsid w:val="00251F09"/>
    <w:rsid w:val="00256EB9"/>
    <w:rsid w:val="002571DB"/>
    <w:rsid w:val="00257710"/>
    <w:rsid w:val="002607B2"/>
    <w:rsid w:val="00264A88"/>
    <w:rsid w:val="002656FB"/>
    <w:rsid w:val="002661F3"/>
    <w:rsid w:val="0026774B"/>
    <w:rsid w:val="00267FB4"/>
    <w:rsid w:val="00271327"/>
    <w:rsid w:val="002720DC"/>
    <w:rsid w:val="00272887"/>
    <w:rsid w:val="00273776"/>
    <w:rsid w:val="002737EE"/>
    <w:rsid w:val="0027439D"/>
    <w:rsid w:val="002743E9"/>
    <w:rsid w:val="00274FFC"/>
    <w:rsid w:val="00276BC9"/>
    <w:rsid w:val="00276F4C"/>
    <w:rsid w:val="002800C0"/>
    <w:rsid w:val="00280E58"/>
    <w:rsid w:val="00284808"/>
    <w:rsid w:val="00286DE2"/>
    <w:rsid w:val="00290A71"/>
    <w:rsid w:val="0029182E"/>
    <w:rsid w:val="002925A7"/>
    <w:rsid w:val="002926D4"/>
    <w:rsid w:val="0029548E"/>
    <w:rsid w:val="00295788"/>
    <w:rsid w:val="0029604D"/>
    <w:rsid w:val="002960C9"/>
    <w:rsid w:val="002A6346"/>
    <w:rsid w:val="002B0A1E"/>
    <w:rsid w:val="002B4652"/>
    <w:rsid w:val="002B5948"/>
    <w:rsid w:val="002B601B"/>
    <w:rsid w:val="002B673D"/>
    <w:rsid w:val="002B6DFC"/>
    <w:rsid w:val="002B6E46"/>
    <w:rsid w:val="002B7A5A"/>
    <w:rsid w:val="002B7D57"/>
    <w:rsid w:val="002C1B87"/>
    <w:rsid w:val="002C1FCA"/>
    <w:rsid w:val="002C349F"/>
    <w:rsid w:val="002C7111"/>
    <w:rsid w:val="002C73D9"/>
    <w:rsid w:val="002C76F7"/>
    <w:rsid w:val="002D0BCA"/>
    <w:rsid w:val="002D187D"/>
    <w:rsid w:val="002D22D3"/>
    <w:rsid w:val="002D284D"/>
    <w:rsid w:val="002D2EA7"/>
    <w:rsid w:val="002D427A"/>
    <w:rsid w:val="002D49BA"/>
    <w:rsid w:val="002E0030"/>
    <w:rsid w:val="002E2941"/>
    <w:rsid w:val="002E2A79"/>
    <w:rsid w:val="002E3352"/>
    <w:rsid w:val="002E4BED"/>
    <w:rsid w:val="002E5200"/>
    <w:rsid w:val="002E5D15"/>
    <w:rsid w:val="002E680A"/>
    <w:rsid w:val="002F1023"/>
    <w:rsid w:val="002F11E1"/>
    <w:rsid w:val="002F5BA7"/>
    <w:rsid w:val="002F73CE"/>
    <w:rsid w:val="003013D7"/>
    <w:rsid w:val="00302AAF"/>
    <w:rsid w:val="003042AA"/>
    <w:rsid w:val="00305144"/>
    <w:rsid w:val="00305D00"/>
    <w:rsid w:val="00306193"/>
    <w:rsid w:val="00307617"/>
    <w:rsid w:val="00307C34"/>
    <w:rsid w:val="00307FF9"/>
    <w:rsid w:val="00310451"/>
    <w:rsid w:val="00310D25"/>
    <w:rsid w:val="003113F7"/>
    <w:rsid w:val="00313560"/>
    <w:rsid w:val="00315C70"/>
    <w:rsid w:val="00320289"/>
    <w:rsid w:val="00320E00"/>
    <w:rsid w:val="00321BB1"/>
    <w:rsid w:val="00322447"/>
    <w:rsid w:val="00323022"/>
    <w:rsid w:val="0032500F"/>
    <w:rsid w:val="0033070A"/>
    <w:rsid w:val="00331876"/>
    <w:rsid w:val="00331980"/>
    <w:rsid w:val="00332034"/>
    <w:rsid w:val="0033210E"/>
    <w:rsid w:val="00332C39"/>
    <w:rsid w:val="003336A0"/>
    <w:rsid w:val="003357DA"/>
    <w:rsid w:val="003358F5"/>
    <w:rsid w:val="0033600C"/>
    <w:rsid w:val="00336115"/>
    <w:rsid w:val="0033683C"/>
    <w:rsid w:val="00336B70"/>
    <w:rsid w:val="00337517"/>
    <w:rsid w:val="00337ABD"/>
    <w:rsid w:val="003410E5"/>
    <w:rsid w:val="00343798"/>
    <w:rsid w:val="00343C57"/>
    <w:rsid w:val="003447F1"/>
    <w:rsid w:val="0034504D"/>
    <w:rsid w:val="00346BE0"/>
    <w:rsid w:val="0035136E"/>
    <w:rsid w:val="00352120"/>
    <w:rsid w:val="00353535"/>
    <w:rsid w:val="003552A2"/>
    <w:rsid w:val="003569DE"/>
    <w:rsid w:val="00356D1C"/>
    <w:rsid w:val="00357FB1"/>
    <w:rsid w:val="00360A2B"/>
    <w:rsid w:val="00361415"/>
    <w:rsid w:val="0036189A"/>
    <w:rsid w:val="00362516"/>
    <w:rsid w:val="00362793"/>
    <w:rsid w:val="00365A26"/>
    <w:rsid w:val="003675A6"/>
    <w:rsid w:val="00371619"/>
    <w:rsid w:val="003731B5"/>
    <w:rsid w:val="003759E5"/>
    <w:rsid w:val="00376557"/>
    <w:rsid w:val="00376E29"/>
    <w:rsid w:val="0038022F"/>
    <w:rsid w:val="00383C8F"/>
    <w:rsid w:val="0038490E"/>
    <w:rsid w:val="00386324"/>
    <w:rsid w:val="003869E2"/>
    <w:rsid w:val="00386DFE"/>
    <w:rsid w:val="00386E62"/>
    <w:rsid w:val="003877CC"/>
    <w:rsid w:val="003877FE"/>
    <w:rsid w:val="00387E75"/>
    <w:rsid w:val="00387FAF"/>
    <w:rsid w:val="00391571"/>
    <w:rsid w:val="0039375F"/>
    <w:rsid w:val="00394BA9"/>
    <w:rsid w:val="003A03A6"/>
    <w:rsid w:val="003A2365"/>
    <w:rsid w:val="003A2642"/>
    <w:rsid w:val="003A4299"/>
    <w:rsid w:val="003A5B54"/>
    <w:rsid w:val="003A619E"/>
    <w:rsid w:val="003B01F3"/>
    <w:rsid w:val="003B080B"/>
    <w:rsid w:val="003B09C4"/>
    <w:rsid w:val="003B1C81"/>
    <w:rsid w:val="003B3944"/>
    <w:rsid w:val="003B4381"/>
    <w:rsid w:val="003B5888"/>
    <w:rsid w:val="003B58A6"/>
    <w:rsid w:val="003B6668"/>
    <w:rsid w:val="003B76CF"/>
    <w:rsid w:val="003C04E0"/>
    <w:rsid w:val="003C07DA"/>
    <w:rsid w:val="003C1290"/>
    <w:rsid w:val="003C2158"/>
    <w:rsid w:val="003C384C"/>
    <w:rsid w:val="003C3A14"/>
    <w:rsid w:val="003C3C2E"/>
    <w:rsid w:val="003C58F8"/>
    <w:rsid w:val="003C5F61"/>
    <w:rsid w:val="003C7FEA"/>
    <w:rsid w:val="003D0ED2"/>
    <w:rsid w:val="003D1293"/>
    <w:rsid w:val="003D278A"/>
    <w:rsid w:val="003D3277"/>
    <w:rsid w:val="003D38C8"/>
    <w:rsid w:val="003D4646"/>
    <w:rsid w:val="003D5004"/>
    <w:rsid w:val="003D5F8D"/>
    <w:rsid w:val="003D6457"/>
    <w:rsid w:val="003D7731"/>
    <w:rsid w:val="003E2029"/>
    <w:rsid w:val="003E32A9"/>
    <w:rsid w:val="003E3FA2"/>
    <w:rsid w:val="003E70E7"/>
    <w:rsid w:val="003F114D"/>
    <w:rsid w:val="003F1337"/>
    <w:rsid w:val="003F1DC2"/>
    <w:rsid w:val="003F241A"/>
    <w:rsid w:val="003F385D"/>
    <w:rsid w:val="003F62AB"/>
    <w:rsid w:val="003F6333"/>
    <w:rsid w:val="00401B0F"/>
    <w:rsid w:val="00402CD7"/>
    <w:rsid w:val="00405429"/>
    <w:rsid w:val="0040693B"/>
    <w:rsid w:val="0041057F"/>
    <w:rsid w:val="00411963"/>
    <w:rsid w:val="00411B2F"/>
    <w:rsid w:val="00411CC8"/>
    <w:rsid w:val="00412ABF"/>
    <w:rsid w:val="00413F86"/>
    <w:rsid w:val="0041548C"/>
    <w:rsid w:val="00415D49"/>
    <w:rsid w:val="00415E6F"/>
    <w:rsid w:val="004179AC"/>
    <w:rsid w:val="00421628"/>
    <w:rsid w:val="00422A37"/>
    <w:rsid w:val="00422C19"/>
    <w:rsid w:val="004240D6"/>
    <w:rsid w:val="00425171"/>
    <w:rsid w:val="00425CD2"/>
    <w:rsid w:val="00427EBD"/>
    <w:rsid w:val="00431D8B"/>
    <w:rsid w:val="00431FD5"/>
    <w:rsid w:val="00434EA3"/>
    <w:rsid w:val="00435828"/>
    <w:rsid w:val="0043724B"/>
    <w:rsid w:val="00437670"/>
    <w:rsid w:val="004401B7"/>
    <w:rsid w:val="00440BA6"/>
    <w:rsid w:val="004419FE"/>
    <w:rsid w:val="00443CDB"/>
    <w:rsid w:val="00450900"/>
    <w:rsid w:val="004513CE"/>
    <w:rsid w:val="0045153C"/>
    <w:rsid w:val="00452673"/>
    <w:rsid w:val="0045289C"/>
    <w:rsid w:val="004543AC"/>
    <w:rsid w:val="0045505D"/>
    <w:rsid w:val="00456910"/>
    <w:rsid w:val="004574EC"/>
    <w:rsid w:val="00457867"/>
    <w:rsid w:val="004601A7"/>
    <w:rsid w:val="004604E2"/>
    <w:rsid w:val="004626F1"/>
    <w:rsid w:val="00463784"/>
    <w:rsid w:val="00463B11"/>
    <w:rsid w:val="00465352"/>
    <w:rsid w:val="00466BA9"/>
    <w:rsid w:val="00466DCA"/>
    <w:rsid w:val="004673A7"/>
    <w:rsid w:val="00470BCC"/>
    <w:rsid w:val="0047193C"/>
    <w:rsid w:val="004725A9"/>
    <w:rsid w:val="0047614B"/>
    <w:rsid w:val="00476283"/>
    <w:rsid w:val="00476BB3"/>
    <w:rsid w:val="00477A37"/>
    <w:rsid w:val="004810D1"/>
    <w:rsid w:val="004826AB"/>
    <w:rsid w:val="0048290D"/>
    <w:rsid w:val="004839D0"/>
    <w:rsid w:val="004846E8"/>
    <w:rsid w:val="00485B82"/>
    <w:rsid w:val="004866C2"/>
    <w:rsid w:val="00487266"/>
    <w:rsid w:val="00487F32"/>
    <w:rsid w:val="00491447"/>
    <w:rsid w:val="004916E1"/>
    <w:rsid w:val="00491A1E"/>
    <w:rsid w:val="004936FF"/>
    <w:rsid w:val="00493D11"/>
    <w:rsid w:val="00494508"/>
    <w:rsid w:val="004A10B6"/>
    <w:rsid w:val="004A18EE"/>
    <w:rsid w:val="004A2357"/>
    <w:rsid w:val="004A2656"/>
    <w:rsid w:val="004A2781"/>
    <w:rsid w:val="004A33D1"/>
    <w:rsid w:val="004A3F5F"/>
    <w:rsid w:val="004A411A"/>
    <w:rsid w:val="004A67E1"/>
    <w:rsid w:val="004B0160"/>
    <w:rsid w:val="004B0302"/>
    <w:rsid w:val="004B1DEB"/>
    <w:rsid w:val="004B218C"/>
    <w:rsid w:val="004B2FD2"/>
    <w:rsid w:val="004B3041"/>
    <w:rsid w:val="004B3A56"/>
    <w:rsid w:val="004B4E96"/>
    <w:rsid w:val="004B7785"/>
    <w:rsid w:val="004C36A5"/>
    <w:rsid w:val="004C4AA9"/>
    <w:rsid w:val="004C55D8"/>
    <w:rsid w:val="004D02B6"/>
    <w:rsid w:val="004D0309"/>
    <w:rsid w:val="004D16F3"/>
    <w:rsid w:val="004D2DD9"/>
    <w:rsid w:val="004D3F16"/>
    <w:rsid w:val="004D6D56"/>
    <w:rsid w:val="004D786A"/>
    <w:rsid w:val="004E26CD"/>
    <w:rsid w:val="004E29E7"/>
    <w:rsid w:val="004E3E45"/>
    <w:rsid w:val="004E65E6"/>
    <w:rsid w:val="004E669B"/>
    <w:rsid w:val="004E728D"/>
    <w:rsid w:val="004F203C"/>
    <w:rsid w:val="004F2F44"/>
    <w:rsid w:val="004F52C5"/>
    <w:rsid w:val="004F75A7"/>
    <w:rsid w:val="004F7E5D"/>
    <w:rsid w:val="00500103"/>
    <w:rsid w:val="00501BFA"/>
    <w:rsid w:val="0050204D"/>
    <w:rsid w:val="00503F49"/>
    <w:rsid w:val="00504CFF"/>
    <w:rsid w:val="0050692D"/>
    <w:rsid w:val="00507AC9"/>
    <w:rsid w:val="00511007"/>
    <w:rsid w:val="00511394"/>
    <w:rsid w:val="00512F6C"/>
    <w:rsid w:val="00512F70"/>
    <w:rsid w:val="00513ACC"/>
    <w:rsid w:val="00514B55"/>
    <w:rsid w:val="00514F4E"/>
    <w:rsid w:val="005154A1"/>
    <w:rsid w:val="00515E2D"/>
    <w:rsid w:val="00517DFB"/>
    <w:rsid w:val="00520F9E"/>
    <w:rsid w:val="00521438"/>
    <w:rsid w:val="005218B6"/>
    <w:rsid w:val="00521A1D"/>
    <w:rsid w:val="00522EEB"/>
    <w:rsid w:val="00523080"/>
    <w:rsid w:val="00523B93"/>
    <w:rsid w:val="00524037"/>
    <w:rsid w:val="005308ED"/>
    <w:rsid w:val="005322B7"/>
    <w:rsid w:val="0053344C"/>
    <w:rsid w:val="005334AB"/>
    <w:rsid w:val="00535649"/>
    <w:rsid w:val="00535919"/>
    <w:rsid w:val="00537441"/>
    <w:rsid w:val="00537716"/>
    <w:rsid w:val="005377DF"/>
    <w:rsid w:val="005405FC"/>
    <w:rsid w:val="0054388A"/>
    <w:rsid w:val="00544F51"/>
    <w:rsid w:val="00545527"/>
    <w:rsid w:val="005456AE"/>
    <w:rsid w:val="00545AB3"/>
    <w:rsid w:val="0054796C"/>
    <w:rsid w:val="0055238D"/>
    <w:rsid w:val="00552BA8"/>
    <w:rsid w:val="00553566"/>
    <w:rsid w:val="00553789"/>
    <w:rsid w:val="00556118"/>
    <w:rsid w:val="00556CAE"/>
    <w:rsid w:val="00561ECB"/>
    <w:rsid w:val="00562701"/>
    <w:rsid w:val="00564CF9"/>
    <w:rsid w:val="00564F4A"/>
    <w:rsid w:val="00564FBD"/>
    <w:rsid w:val="00566502"/>
    <w:rsid w:val="00566A4A"/>
    <w:rsid w:val="005673B6"/>
    <w:rsid w:val="0056762D"/>
    <w:rsid w:val="00567A03"/>
    <w:rsid w:val="00570149"/>
    <w:rsid w:val="005737D4"/>
    <w:rsid w:val="00576F15"/>
    <w:rsid w:val="00577BEE"/>
    <w:rsid w:val="005808DE"/>
    <w:rsid w:val="00581844"/>
    <w:rsid w:val="00583446"/>
    <w:rsid w:val="0058472B"/>
    <w:rsid w:val="00585BEC"/>
    <w:rsid w:val="00585ED4"/>
    <w:rsid w:val="00586EBA"/>
    <w:rsid w:val="005875E9"/>
    <w:rsid w:val="00587646"/>
    <w:rsid w:val="00587AA7"/>
    <w:rsid w:val="005926AB"/>
    <w:rsid w:val="00594951"/>
    <w:rsid w:val="00595F1F"/>
    <w:rsid w:val="0059778A"/>
    <w:rsid w:val="00597C48"/>
    <w:rsid w:val="005A065B"/>
    <w:rsid w:val="005A1E5B"/>
    <w:rsid w:val="005A5781"/>
    <w:rsid w:val="005A7B02"/>
    <w:rsid w:val="005B1092"/>
    <w:rsid w:val="005B3C9C"/>
    <w:rsid w:val="005B4923"/>
    <w:rsid w:val="005B4D3C"/>
    <w:rsid w:val="005B703F"/>
    <w:rsid w:val="005B7380"/>
    <w:rsid w:val="005C03E8"/>
    <w:rsid w:val="005C3AE1"/>
    <w:rsid w:val="005C3B21"/>
    <w:rsid w:val="005C4EC4"/>
    <w:rsid w:val="005C55B4"/>
    <w:rsid w:val="005C721E"/>
    <w:rsid w:val="005C79FD"/>
    <w:rsid w:val="005C7A8C"/>
    <w:rsid w:val="005D0845"/>
    <w:rsid w:val="005D1376"/>
    <w:rsid w:val="005D1C71"/>
    <w:rsid w:val="005D2E98"/>
    <w:rsid w:val="005D311E"/>
    <w:rsid w:val="005D3147"/>
    <w:rsid w:val="005D3474"/>
    <w:rsid w:val="005D3F33"/>
    <w:rsid w:val="005D4032"/>
    <w:rsid w:val="005D756F"/>
    <w:rsid w:val="005D7610"/>
    <w:rsid w:val="005D7765"/>
    <w:rsid w:val="005D7C29"/>
    <w:rsid w:val="005E0401"/>
    <w:rsid w:val="005E0C0E"/>
    <w:rsid w:val="005E0C5B"/>
    <w:rsid w:val="005E1503"/>
    <w:rsid w:val="005E3276"/>
    <w:rsid w:val="005E3ABC"/>
    <w:rsid w:val="005E4573"/>
    <w:rsid w:val="005E71AE"/>
    <w:rsid w:val="005F0268"/>
    <w:rsid w:val="005F2861"/>
    <w:rsid w:val="005F327B"/>
    <w:rsid w:val="005F33F4"/>
    <w:rsid w:val="005F504E"/>
    <w:rsid w:val="005F6E44"/>
    <w:rsid w:val="00602E3D"/>
    <w:rsid w:val="0060346E"/>
    <w:rsid w:val="00605C63"/>
    <w:rsid w:val="00606D6C"/>
    <w:rsid w:val="00613C30"/>
    <w:rsid w:val="00613C88"/>
    <w:rsid w:val="00615285"/>
    <w:rsid w:val="00616BA7"/>
    <w:rsid w:val="00621D22"/>
    <w:rsid w:val="006250AF"/>
    <w:rsid w:val="0062596C"/>
    <w:rsid w:val="00625DB4"/>
    <w:rsid w:val="006262D8"/>
    <w:rsid w:val="006275F0"/>
    <w:rsid w:val="0063048C"/>
    <w:rsid w:val="00631070"/>
    <w:rsid w:val="00631271"/>
    <w:rsid w:val="00633852"/>
    <w:rsid w:val="00634E52"/>
    <w:rsid w:val="00635C46"/>
    <w:rsid w:val="00636CA0"/>
    <w:rsid w:val="006377AC"/>
    <w:rsid w:val="00637A50"/>
    <w:rsid w:val="00637C10"/>
    <w:rsid w:val="006400FC"/>
    <w:rsid w:val="006416DC"/>
    <w:rsid w:val="00643959"/>
    <w:rsid w:val="0064528A"/>
    <w:rsid w:val="00646595"/>
    <w:rsid w:val="006518C9"/>
    <w:rsid w:val="00653351"/>
    <w:rsid w:val="00656097"/>
    <w:rsid w:val="00656685"/>
    <w:rsid w:val="00656891"/>
    <w:rsid w:val="006573E9"/>
    <w:rsid w:val="00657B1E"/>
    <w:rsid w:val="006658F4"/>
    <w:rsid w:val="00672594"/>
    <w:rsid w:val="00672CA7"/>
    <w:rsid w:val="006752BA"/>
    <w:rsid w:val="00675E48"/>
    <w:rsid w:val="00677142"/>
    <w:rsid w:val="006807ED"/>
    <w:rsid w:val="0068104F"/>
    <w:rsid w:val="006819B8"/>
    <w:rsid w:val="00681A8B"/>
    <w:rsid w:val="00682664"/>
    <w:rsid w:val="00682747"/>
    <w:rsid w:val="006834B6"/>
    <w:rsid w:val="00684870"/>
    <w:rsid w:val="006848F9"/>
    <w:rsid w:val="00685595"/>
    <w:rsid w:val="00685735"/>
    <w:rsid w:val="0068586C"/>
    <w:rsid w:val="0069192E"/>
    <w:rsid w:val="006920DD"/>
    <w:rsid w:val="00693D09"/>
    <w:rsid w:val="0069468E"/>
    <w:rsid w:val="006959DA"/>
    <w:rsid w:val="006959E0"/>
    <w:rsid w:val="006A0A7B"/>
    <w:rsid w:val="006A1082"/>
    <w:rsid w:val="006A28BF"/>
    <w:rsid w:val="006A4666"/>
    <w:rsid w:val="006A4ACD"/>
    <w:rsid w:val="006A5AFD"/>
    <w:rsid w:val="006A6222"/>
    <w:rsid w:val="006A772A"/>
    <w:rsid w:val="006B1C54"/>
    <w:rsid w:val="006B278F"/>
    <w:rsid w:val="006C1608"/>
    <w:rsid w:val="006C1E3C"/>
    <w:rsid w:val="006C2012"/>
    <w:rsid w:val="006C201C"/>
    <w:rsid w:val="006C44C3"/>
    <w:rsid w:val="006C730D"/>
    <w:rsid w:val="006C79AA"/>
    <w:rsid w:val="006D01C6"/>
    <w:rsid w:val="006D047A"/>
    <w:rsid w:val="006D0B0F"/>
    <w:rsid w:val="006D0C21"/>
    <w:rsid w:val="006D0D9B"/>
    <w:rsid w:val="006D3AA9"/>
    <w:rsid w:val="006D3AF9"/>
    <w:rsid w:val="006D4137"/>
    <w:rsid w:val="006D4C46"/>
    <w:rsid w:val="006D6584"/>
    <w:rsid w:val="006D6C14"/>
    <w:rsid w:val="006D7AC6"/>
    <w:rsid w:val="006E1726"/>
    <w:rsid w:val="006E378B"/>
    <w:rsid w:val="006E5F21"/>
    <w:rsid w:val="006E62FD"/>
    <w:rsid w:val="006F2182"/>
    <w:rsid w:val="006F25A7"/>
    <w:rsid w:val="006F3A66"/>
    <w:rsid w:val="00700B73"/>
    <w:rsid w:val="00704743"/>
    <w:rsid w:val="00704DAD"/>
    <w:rsid w:val="00705214"/>
    <w:rsid w:val="00705E94"/>
    <w:rsid w:val="007067B1"/>
    <w:rsid w:val="0070685B"/>
    <w:rsid w:val="00706964"/>
    <w:rsid w:val="0071022C"/>
    <w:rsid w:val="00710517"/>
    <w:rsid w:val="00710A2F"/>
    <w:rsid w:val="00711621"/>
    <w:rsid w:val="00711BD3"/>
    <w:rsid w:val="00714E3D"/>
    <w:rsid w:val="00717317"/>
    <w:rsid w:val="007205F0"/>
    <w:rsid w:val="00721FDF"/>
    <w:rsid w:val="007228D5"/>
    <w:rsid w:val="0072332F"/>
    <w:rsid w:val="007328B9"/>
    <w:rsid w:val="007331A9"/>
    <w:rsid w:val="007331DA"/>
    <w:rsid w:val="00735174"/>
    <w:rsid w:val="00736029"/>
    <w:rsid w:val="007367C0"/>
    <w:rsid w:val="007370C0"/>
    <w:rsid w:val="00740B3B"/>
    <w:rsid w:val="00740F20"/>
    <w:rsid w:val="00741EA2"/>
    <w:rsid w:val="00742B9A"/>
    <w:rsid w:val="00743418"/>
    <w:rsid w:val="00745165"/>
    <w:rsid w:val="00745299"/>
    <w:rsid w:val="00751A83"/>
    <w:rsid w:val="00752A6C"/>
    <w:rsid w:val="007531AB"/>
    <w:rsid w:val="007540C9"/>
    <w:rsid w:val="00755297"/>
    <w:rsid w:val="0075573F"/>
    <w:rsid w:val="007570B8"/>
    <w:rsid w:val="00760FF2"/>
    <w:rsid w:val="007627D4"/>
    <w:rsid w:val="0076284C"/>
    <w:rsid w:val="00763011"/>
    <w:rsid w:val="007632CF"/>
    <w:rsid w:val="0076338E"/>
    <w:rsid w:val="00767599"/>
    <w:rsid w:val="0077098B"/>
    <w:rsid w:val="00770FC3"/>
    <w:rsid w:val="00772677"/>
    <w:rsid w:val="00772CEE"/>
    <w:rsid w:val="00781049"/>
    <w:rsid w:val="007845A5"/>
    <w:rsid w:val="007851E9"/>
    <w:rsid w:val="00786C2C"/>
    <w:rsid w:val="0079039E"/>
    <w:rsid w:val="00792BC4"/>
    <w:rsid w:val="00792D58"/>
    <w:rsid w:val="00793781"/>
    <w:rsid w:val="007950CA"/>
    <w:rsid w:val="00795472"/>
    <w:rsid w:val="007957F0"/>
    <w:rsid w:val="007A0200"/>
    <w:rsid w:val="007A05EF"/>
    <w:rsid w:val="007A0A1D"/>
    <w:rsid w:val="007A1653"/>
    <w:rsid w:val="007A296E"/>
    <w:rsid w:val="007A44A7"/>
    <w:rsid w:val="007A7FDB"/>
    <w:rsid w:val="007B03C1"/>
    <w:rsid w:val="007B1DCB"/>
    <w:rsid w:val="007B4640"/>
    <w:rsid w:val="007B4923"/>
    <w:rsid w:val="007B4DE3"/>
    <w:rsid w:val="007B68AA"/>
    <w:rsid w:val="007B756D"/>
    <w:rsid w:val="007B7B1A"/>
    <w:rsid w:val="007C0E57"/>
    <w:rsid w:val="007C173E"/>
    <w:rsid w:val="007C20D8"/>
    <w:rsid w:val="007C4996"/>
    <w:rsid w:val="007C685B"/>
    <w:rsid w:val="007D00A8"/>
    <w:rsid w:val="007D0CC9"/>
    <w:rsid w:val="007D0DC3"/>
    <w:rsid w:val="007D2BC7"/>
    <w:rsid w:val="007D3AED"/>
    <w:rsid w:val="007D3DC7"/>
    <w:rsid w:val="007D41EB"/>
    <w:rsid w:val="007D5039"/>
    <w:rsid w:val="007D5558"/>
    <w:rsid w:val="007D7278"/>
    <w:rsid w:val="007E0ACB"/>
    <w:rsid w:val="007E110B"/>
    <w:rsid w:val="007E138C"/>
    <w:rsid w:val="007E1391"/>
    <w:rsid w:val="007E32F9"/>
    <w:rsid w:val="007E340D"/>
    <w:rsid w:val="007E7161"/>
    <w:rsid w:val="007F1CB4"/>
    <w:rsid w:val="007F223A"/>
    <w:rsid w:val="007F2A69"/>
    <w:rsid w:val="007F3CF0"/>
    <w:rsid w:val="007F4DE0"/>
    <w:rsid w:val="007F64CB"/>
    <w:rsid w:val="007F731D"/>
    <w:rsid w:val="00800C51"/>
    <w:rsid w:val="00801B48"/>
    <w:rsid w:val="00801F07"/>
    <w:rsid w:val="00802C86"/>
    <w:rsid w:val="00803A5C"/>
    <w:rsid w:val="00803CD3"/>
    <w:rsid w:val="00804076"/>
    <w:rsid w:val="00804A75"/>
    <w:rsid w:val="00807950"/>
    <w:rsid w:val="00816211"/>
    <w:rsid w:val="00816EAB"/>
    <w:rsid w:val="00817551"/>
    <w:rsid w:val="00817BBB"/>
    <w:rsid w:val="00820456"/>
    <w:rsid w:val="00820F0A"/>
    <w:rsid w:val="00821806"/>
    <w:rsid w:val="0082296D"/>
    <w:rsid w:val="00822D0A"/>
    <w:rsid w:val="008251E0"/>
    <w:rsid w:val="00825DF7"/>
    <w:rsid w:val="00827280"/>
    <w:rsid w:val="00834799"/>
    <w:rsid w:val="00834FC8"/>
    <w:rsid w:val="0083676B"/>
    <w:rsid w:val="00837A23"/>
    <w:rsid w:val="00837C37"/>
    <w:rsid w:val="0084120F"/>
    <w:rsid w:val="008416D1"/>
    <w:rsid w:val="008416EC"/>
    <w:rsid w:val="008423E3"/>
    <w:rsid w:val="00842DDD"/>
    <w:rsid w:val="00842E89"/>
    <w:rsid w:val="00843090"/>
    <w:rsid w:val="008447FE"/>
    <w:rsid w:val="008478AF"/>
    <w:rsid w:val="008519F3"/>
    <w:rsid w:val="008521A0"/>
    <w:rsid w:val="00854DCE"/>
    <w:rsid w:val="00855352"/>
    <w:rsid w:val="00856012"/>
    <w:rsid w:val="008567C0"/>
    <w:rsid w:val="00856F6A"/>
    <w:rsid w:val="00857610"/>
    <w:rsid w:val="008578DE"/>
    <w:rsid w:val="0086119A"/>
    <w:rsid w:val="0086178E"/>
    <w:rsid w:val="00861F90"/>
    <w:rsid w:val="0086258E"/>
    <w:rsid w:val="0086351B"/>
    <w:rsid w:val="008638DE"/>
    <w:rsid w:val="008639F0"/>
    <w:rsid w:val="008652A8"/>
    <w:rsid w:val="0086583F"/>
    <w:rsid w:val="0086585E"/>
    <w:rsid w:val="0086778A"/>
    <w:rsid w:val="00867DCB"/>
    <w:rsid w:val="00873742"/>
    <w:rsid w:val="00873DEB"/>
    <w:rsid w:val="008749D8"/>
    <w:rsid w:val="00875125"/>
    <w:rsid w:val="00875941"/>
    <w:rsid w:val="00875A11"/>
    <w:rsid w:val="008767CB"/>
    <w:rsid w:val="00877303"/>
    <w:rsid w:val="00880A50"/>
    <w:rsid w:val="00882467"/>
    <w:rsid w:val="0088307C"/>
    <w:rsid w:val="008831E9"/>
    <w:rsid w:val="00884F08"/>
    <w:rsid w:val="00885F6B"/>
    <w:rsid w:val="00887121"/>
    <w:rsid w:val="00890E26"/>
    <w:rsid w:val="00890F31"/>
    <w:rsid w:val="00891581"/>
    <w:rsid w:val="00892F75"/>
    <w:rsid w:val="00894947"/>
    <w:rsid w:val="00896F5D"/>
    <w:rsid w:val="008A1829"/>
    <w:rsid w:val="008A26CF"/>
    <w:rsid w:val="008A36B0"/>
    <w:rsid w:val="008A3D9F"/>
    <w:rsid w:val="008A4406"/>
    <w:rsid w:val="008A4651"/>
    <w:rsid w:val="008A682B"/>
    <w:rsid w:val="008A701C"/>
    <w:rsid w:val="008A7376"/>
    <w:rsid w:val="008A745E"/>
    <w:rsid w:val="008B0362"/>
    <w:rsid w:val="008B1BB3"/>
    <w:rsid w:val="008B2045"/>
    <w:rsid w:val="008B4DF8"/>
    <w:rsid w:val="008B570E"/>
    <w:rsid w:val="008B7F50"/>
    <w:rsid w:val="008C0CBB"/>
    <w:rsid w:val="008C2776"/>
    <w:rsid w:val="008C76B7"/>
    <w:rsid w:val="008C7E0C"/>
    <w:rsid w:val="008D0436"/>
    <w:rsid w:val="008D1EF9"/>
    <w:rsid w:val="008D4487"/>
    <w:rsid w:val="008D76E0"/>
    <w:rsid w:val="008E057C"/>
    <w:rsid w:val="008E06A2"/>
    <w:rsid w:val="008E1731"/>
    <w:rsid w:val="008E4A8E"/>
    <w:rsid w:val="008E5B9F"/>
    <w:rsid w:val="008E760F"/>
    <w:rsid w:val="008E7C10"/>
    <w:rsid w:val="008E7E8A"/>
    <w:rsid w:val="008F133A"/>
    <w:rsid w:val="008F250D"/>
    <w:rsid w:val="008F4800"/>
    <w:rsid w:val="008F488C"/>
    <w:rsid w:val="008F5898"/>
    <w:rsid w:val="008F636D"/>
    <w:rsid w:val="008F75EE"/>
    <w:rsid w:val="008F7A97"/>
    <w:rsid w:val="0090105B"/>
    <w:rsid w:val="0090287E"/>
    <w:rsid w:val="009029C7"/>
    <w:rsid w:val="00902CA2"/>
    <w:rsid w:val="00903D7C"/>
    <w:rsid w:val="00903DF5"/>
    <w:rsid w:val="009040EF"/>
    <w:rsid w:val="0090416C"/>
    <w:rsid w:val="00904598"/>
    <w:rsid w:val="00904B3E"/>
    <w:rsid w:val="00905309"/>
    <w:rsid w:val="00905EA2"/>
    <w:rsid w:val="00906CD2"/>
    <w:rsid w:val="009072BA"/>
    <w:rsid w:val="0091041C"/>
    <w:rsid w:val="00912C74"/>
    <w:rsid w:val="00913CE7"/>
    <w:rsid w:val="00915AC4"/>
    <w:rsid w:val="00915D57"/>
    <w:rsid w:val="009231A8"/>
    <w:rsid w:val="00923D11"/>
    <w:rsid w:val="0092437E"/>
    <w:rsid w:val="009302E5"/>
    <w:rsid w:val="00931219"/>
    <w:rsid w:val="00931648"/>
    <w:rsid w:val="009332F0"/>
    <w:rsid w:val="009346B6"/>
    <w:rsid w:val="0093495E"/>
    <w:rsid w:val="00934EA0"/>
    <w:rsid w:val="009351A6"/>
    <w:rsid w:val="009362D0"/>
    <w:rsid w:val="009364B0"/>
    <w:rsid w:val="00937765"/>
    <w:rsid w:val="00940094"/>
    <w:rsid w:val="009413F1"/>
    <w:rsid w:val="009420CB"/>
    <w:rsid w:val="00942EFD"/>
    <w:rsid w:val="00943645"/>
    <w:rsid w:val="00945BDB"/>
    <w:rsid w:val="00946C5E"/>
    <w:rsid w:val="00950300"/>
    <w:rsid w:val="009504C5"/>
    <w:rsid w:val="00951350"/>
    <w:rsid w:val="00951F1F"/>
    <w:rsid w:val="009523B9"/>
    <w:rsid w:val="009525EE"/>
    <w:rsid w:val="009560C2"/>
    <w:rsid w:val="009561EE"/>
    <w:rsid w:val="0096063B"/>
    <w:rsid w:val="0096180C"/>
    <w:rsid w:val="009618FB"/>
    <w:rsid w:val="00961B1E"/>
    <w:rsid w:val="009632E5"/>
    <w:rsid w:val="00963B38"/>
    <w:rsid w:val="009648DE"/>
    <w:rsid w:val="00965A3D"/>
    <w:rsid w:val="00971224"/>
    <w:rsid w:val="00971CC6"/>
    <w:rsid w:val="0097217A"/>
    <w:rsid w:val="0097265E"/>
    <w:rsid w:val="00972762"/>
    <w:rsid w:val="00972E46"/>
    <w:rsid w:val="00974A4C"/>
    <w:rsid w:val="009757EA"/>
    <w:rsid w:val="00975B76"/>
    <w:rsid w:val="00976D19"/>
    <w:rsid w:val="00980975"/>
    <w:rsid w:val="009820CD"/>
    <w:rsid w:val="0098379F"/>
    <w:rsid w:val="009851A0"/>
    <w:rsid w:val="0098595A"/>
    <w:rsid w:val="009869BE"/>
    <w:rsid w:val="00986D2C"/>
    <w:rsid w:val="00986FB1"/>
    <w:rsid w:val="00987586"/>
    <w:rsid w:val="009905AF"/>
    <w:rsid w:val="00990A4F"/>
    <w:rsid w:val="00992F63"/>
    <w:rsid w:val="00993A3E"/>
    <w:rsid w:val="009943A1"/>
    <w:rsid w:val="009A039A"/>
    <w:rsid w:val="009A1212"/>
    <w:rsid w:val="009A1B7F"/>
    <w:rsid w:val="009A2A2B"/>
    <w:rsid w:val="009A36C8"/>
    <w:rsid w:val="009A41D5"/>
    <w:rsid w:val="009A6909"/>
    <w:rsid w:val="009A6F20"/>
    <w:rsid w:val="009B3824"/>
    <w:rsid w:val="009C04CA"/>
    <w:rsid w:val="009C11E8"/>
    <w:rsid w:val="009C45B6"/>
    <w:rsid w:val="009C4D28"/>
    <w:rsid w:val="009C59B3"/>
    <w:rsid w:val="009C67D7"/>
    <w:rsid w:val="009D0209"/>
    <w:rsid w:val="009D0D89"/>
    <w:rsid w:val="009D3B02"/>
    <w:rsid w:val="009D4F94"/>
    <w:rsid w:val="009D562E"/>
    <w:rsid w:val="009D6269"/>
    <w:rsid w:val="009D6DC1"/>
    <w:rsid w:val="009D6E92"/>
    <w:rsid w:val="009D7BC1"/>
    <w:rsid w:val="009E27A2"/>
    <w:rsid w:val="009E3086"/>
    <w:rsid w:val="009E3845"/>
    <w:rsid w:val="009E3C3F"/>
    <w:rsid w:val="009E479C"/>
    <w:rsid w:val="009E7054"/>
    <w:rsid w:val="009F03C3"/>
    <w:rsid w:val="009F13AE"/>
    <w:rsid w:val="009F1B50"/>
    <w:rsid w:val="009F2B70"/>
    <w:rsid w:val="009F70D9"/>
    <w:rsid w:val="00A02543"/>
    <w:rsid w:val="00A027A4"/>
    <w:rsid w:val="00A029D4"/>
    <w:rsid w:val="00A04504"/>
    <w:rsid w:val="00A06CC1"/>
    <w:rsid w:val="00A073B9"/>
    <w:rsid w:val="00A1173B"/>
    <w:rsid w:val="00A12DBE"/>
    <w:rsid w:val="00A13902"/>
    <w:rsid w:val="00A154CD"/>
    <w:rsid w:val="00A1696F"/>
    <w:rsid w:val="00A204B1"/>
    <w:rsid w:val="00A23380"/>
    <w:rsid w:val="00A239A1"/>
    <w:rsid w:val="00A23A2D"/>
    <w:rsid w:val="00A27868"/>
    <w:rsid w:val="00A27DDC"/>
    <w:rsid w:val="00A32386"/>
    <w:rsid w:val="00A34613"/>
    <w:rsid w:val="00A35FBB"/>
    <w:rsid w:val="00A36628"/>
    <w:rsid w:val="00A40BFE"/>
    <w:rsid w:val="00A40EB0"/>
    <w:rsid w:val="00A4391B"/>
    <w:rsid w:val="00A43FCD"/>
    <w:rsid w:val="00A45210"/>
    <w:rsid w:val="00A4545F"/>
    <w:rsid w:val="00A4627E"/>
    <w:rsid w:val="00A47CB3"/>
    <w:rsid w:val="00A52BFA"/>
    <w:rsid w:val="00A550D3"/>
    <w:rsid w:val="00A56B20"/>
    <w:rsid w:val="00A5778E"/>
    <w:rsid w:val="00A607BA"/>
    <w:rsid w:val="00A62D0F"/>
    <w:rsid w:val="00A64B72"/>
    <w:rsid w:val="00A6560E"/>
    <w:rsid w:val="00A65CBA"/>
    <w:rsid w:val="00A704D5"/>
    <w:rsid w:val="00A709C2"/>
    <w:rsid w:val="00A75B06"/>
    <w:rsid w:val="00A76ACA"/>
    <w:rsid w:val="00A77070"/>
    <w:rsid w:val="00A774AF"/>
    <w:rsid w:val="00A7766A"/>
    <w:rsid w:val="00A7780B"/>
    <w:rsid w:val="00A77A4D"/>
    <w:rsid w:val="00A80772"/>
    <w:rsid w:val="00A8139D"/>
    <w:rsid w:val="00A82C12"/>
    <w:rsid w:val="00A85AE0"/>
    <w:rsid w:val="00A9335A"/>
    <w:rsid w:val="00A95785"/>
    <w:rsid w:val="00AA1A34"/>
    <w:rsid w:val="00AA2C72"/>
    <w:rsid w:val="00AA31FA"/>
    <w:rsid w:val="00AA426A"/>
    <w:rsid w:val="00AA6A63"/>
    <w:rsid w:val="00AA6B6D"/>
    <w:rsid w:val="00AB0493"/>
    <w:rsid w:val="00AB3CD0"/>
    <w:rsid w:val="00AB6758"/>
    <w:rsid w:val="00AB73F7"/>
    <w:rsid w:val="00AC0995"/>
    <w:rsid w:val="00AC0B6D"/>
    <w:rsid w:val="00AC0EAF"/>
    <w:rsid w:val="00AC3A0B"/>
    <w:rsid w:val="00AC6A4C"/>
    <w:rsid w:val="00AD0394"/>
    <w:rsid w:val="00AD1F68"/>
    <w:rsid w:val="00AD348C"/>
    <w:rsid w:val="00AD5C34"/>
    <w:rsid w:val="00AE0BE3"/>
    <w:rsid w:val="00AE157C"/>
    <w:rsid w:val="00AE2E43"/>
    <w:rsid w:val="00AE4C4B"/>
    <w:rsid w:val="00AF380C"/>
    <w:rsid w:val="00AF64B5"/>
    <w:rsid w:val="00AF7463"/>
    <w:rsid w:val="00AF7DFD"/>
    <w:rsid w:val="00AF7FF2"/>
    <w:rsid w:val="00B004D3"/>
    <w:rsid w:val="00B01910"/>
    <w:rsid w:val="00B01EC4"/>
    <w:rsid w:val="00B0210C"/>
    <w:rsid w:val="00B03364"/>
    <w:rsid w:val="00B034D2"/>
    <w:rsid w:val="00B059B2"/>
    <w:rsid w:val="00B05ABB"/>
    <w:rsid w:val="00B06524"/>
    <w:rsid w:val="00B07744"/>
    <w:rsid w:val="00B07A3D"/>
    <w:rsid w:val="00B10EC6"/>
    <w:rsid w:val="00B1189C"/>
    <w:rsid w:val="00B12D1B"/>
    <w:rsid w:val="00B13164"/>
    <w:rsid w:val="00B15A86"/>
    <w:rsid w:val="00B16DD6"/>
    <w:rsid w:val="00B17CC7"/>
    <w:rsid w:val="00B17E9D"/>
    <w:rsid w:val="00B21466"/>
    <w:rsid w:val="00B21B4F"/>
    <w:rsid w:val="00B21C4D"/>
    <w:rsid w:val="00B23DAE"/>
    <w:rsid w:val="00B25BD5"/>
    <w:rsid w:val="00B25D3F"/>
    <w:rsid w:val="00B260B7"/>
    <w:rsid w:val="00B261B6"/>
    <w:rsid w:val="00B31375"/>
    <w:rsid w:val="00B31546"/>
    <w:rsid w:val="00B31A29"/>
    <w:rsid w:val="00B371C1"/>
    <w:rsid w:val="00B4056B"/>
    <w:rsid w:val="00B406FD"/>
    <w:rsid w:val="00B41593"/>
    <w:rsid w:val="00B424CA"/>
    <w:rsid w:val="00B44375"/>
    <w:rsid w:val="00B44ED5"/>
    <w:rsid w:val="00B51C48"/>
    <w:rsid w:val="00B53F5C"/>
    <w:rsid w:val="00B55C11"/>
    <w:rsid w:val="00B56080"/>
    <w:rsid w:val="00B5647E"/>
    <w:rsid w:val="00B56DC9"/>
    <w:rsid w:val="00B62993"/>
    <w:rsid w:val="00B630CC"/>
    <w:rsid w:val="00B63347"/>
    <w:rsid w:val="00B64605"/>
    <w:rsid w:val="00B64BD0"/>
    <w:rsid w:val="00B65437"/>
    <w:rsid w:val="00B66012"/>
    <w:rsid w:val="00B662B7"/>
    <w:rsid w:val="00B66421"/>
    <w:rsid w:val="00B6741A"/>
    <w:rsid w:val="00B67921"/>
    <w:rsid w:val="00B70D62"/>
    <w:rsid w:val="00B742FE"/>
    <w:rsid w:val="00B7638E"/>
    <w:rsid w:val="00B76F71"/>
    <w:rsid w:val="00B77387"/>
    <w:rsid w:val="00B777E5"/>
    <w:rsid w:val="00B81CC6"/>
    <w:rsid w:val="00B82CC4"/>
    <w:rsid w:val="00B834F1"/>
    <w:rsid w:val="00B8575C"/>
    <w:rsid w:val="00B85C28"/>
    <w:rsid w:val="00B86AF2"/>
    <w:rsid w:val="00B8796E"/>
    <w:rsid w:val="00B90A06"/>
    <w:rsid w:val="00B93A15"/>
    <w:rsid w:val="00B954C0"/>
    <w:rsid w:val="00B96738"/>
    <w:rsid w:val="00B969C7"/>
    <w:rsid w:val="00B9708B"/>
    <w:rsid w:val="00BA0593"/>
    <w:rsid w:val="00BA09CE"/>
    <w:rsid w:val="00BA139C"/>
    <w:rsid w:val="00BA13FA"/>
    <w:rsid w:val="00BA5289"/>
    <w:rsid w:val="00BA7718"/>
    <w:rsid w:val="00BB0417"/>
    <w:rsid w:val="00BB06E1"/>
    <w:rsid w:val="00BB07C6"/>
    <w:rsid w:val="00BB22FA"/>
    <w:rsid w:val="00BB65E9"/>
    <w:rsid w:val="00BB756F"/>
    <w:rsid w:val="00BC1035"/>
    <w:rsid w:val="00BC1E86"/>
    <w:rsid w:val="00BC379F"/>
    <w:rsid w:val="00BC48C6"/>
    <w:rsid w:val="00BC7F40"/>
    <w:rsid w:val="00BD197F"/>
    <w:rsid w:val="00BD1AF4"/>
    <w:rsid w:val="00BD3CE0"/>
    <w:rsid w:val="00BD4BC3"/>
    <w:rsid w:val="00BD6712"/>
    <w:rsid w:val="00BE6515"/>
    <w:rsid w:val="00BF04C2"/>
    <w:rsid w:val="00BF1334"/>
    <w:rsid w:val="00BF52A8"/>
    <w:rsid w:val="00BF6157"/>
    <w:rsid w:val="00BF72C9"/>
    <w:rsid w:val="00C013AF"/>
    <w:rsid w:val="00C03654"/>
    <w:rsid w:val="00C03753"/>
    <w:rsid w:val="00C06805"/>
    <w:rsid w:val="00C06883"/>
    <w:rsid w:val="00C07B4B"/>
    <w:rsid w:val="00C10785"/>
    <w:rsid w:val="00C10E2D"/>
    <w:rsid w:val="00C11BF1"/>
    <w:rsid w:val="00C140C9"/>
    <w:rsid w:val="00C16788"/>
    <w:rsid w:val="00C17A09"/>
    <w:rsid w:val="00C20632"/>
    <w:rsid w:val="00C208FA"/>
    <w:rsid w:val="00C21133"/>
    <w:rsid w:val="00C214B9"/>
    <w:rsid w:val="00C22233"/>
    <w:rsid w:val="00C23124"/>
    <w:rsid w:val="00C24282"/>
    <w:rsid w:val="00C254DE"/>
    <w:rsid w:val="00C25759"/>
    <w:rsid w:val="00C26764"/>
    <w:rsid w:val="00C27356"/>
    <w:rsid w:val="00C30282"/>
    <w:rsid w:val="00C34660"/>
    <w:rsid w:val="00C34CE0"/>
    <w:rsid w:val="00C351C1"/>
    <w:rsid w:val="00C3524B"/>
    <w:rsid w:val="00C353B3"/>
    <w:rsid w:val="00C35CB4"/>
    <w:rsid w:val="00C36D8E"/>
    <w:rsid w:val="00C36E81"/>
    <w:rsid w:val="00C37191"/>
    <w:rsid w:val="00C37F36"/>
    <w:rsid w:val="00C41B21"/>
    <w:rsid w:val="00C42657"/>
    <w:rsid w:val="00C44455"/>
    <w:rsid w:val="00C4499F"/>
    <w:rsid w:val="00C4513D"/>
    <w:rsid w:val="00C45155"/>
    <w:rsid w:val="00C451A8"/>
    <w:rsid w:val="00C50413"/>
    <w:rsid w:val="00C52547"/>
    <w:rsid w:val="00C52AC4"/>
    <w:rsid w:val="00C562C5"/>
    <w:rsid w:val="00C610D4"/>
    <w:rsid w:val="00C613A7"/>
    <w:rsid w:val="00C64A98"/>
    <w:rsid w:val="00C66150"/>
    <w:rsid w:val="00C6651B"/>
    <w:rsid w:val="00C66F46"/>
    <w:rsid w:val="00C67C1B"/>
    <w:rsid w:val="00C70B37"/>
    <w:rsid w:val="00C71DEA"/>
    <w:rsid w:val="00C72B09"/>
    <w:rsid w:val="00C76CE2"/>
    <w:rsid w:val="00C773DA"/>
    <w:rsid w:val="00C81DBD"/>
    <w:rsid w:val="00C82B4C"/>
    <w:rsid w:val="00C831E3"/>
    <w:rsid w:val="00C8569D"/>
    <w:rsid w:val="00C877C4"/>
    <w:rsid w:val="00C87E9E"/>
    <w:rsid w:val="00C914BD"/>
    <w:rsid w:val="00C91F83"/>
    <w:rsid w:val="00C95EDB"/>
    <w:rsid w:val="00CA11C6"/>
    <w:rsid w:val="00CA2F72"/>
    <w:rsid w:val="00CA308D"/>
    <w:rsid w:val="00CA3FF0"/>
    <w:rsid w:val="00CA4609"/>
    <w:rsid w:val="00CA7C90"/>
    <w:rsid w:val="00CA7FD7"/>
    <w:rsid w:val="00CB4C05"/>
    <w:rsid w:val="00CB5BA0"/>
    <w:rsid w:val="00CB77DE"/>
    <w:rsid w:val="00CC358E"/>
    <w:rsid w:val="00CC4BA5"/>
    <w:rsid w:val="00CC57CB"/>
    <w:rsid w:val="00CC6500"/>
    <w:rsid w:val="00CC7999"/>
    <w:rsid w:val="00CD2C15"/>
    <w:rsid w:val="00CD339E"/>
    <w:rsid w:val="00CD374B"/>
    <w:rsid w:val="00CD3854"/>
    <w:rsid w:val="00CD515D"/>
    <w:rsid w:val="00CD53B9"/>
    <w:rsid w:val="00CE17BD"/>
    <w:rsid w:val="00CE1EE1"/>
    <w:rsid w:val="00CE2807"/>
    <w:rsid w:val="00CE334C"/>
    <w:rsid w:val="00CE502D"/>
    <w:rsid w:val="00CE5474"/>
    <w:rsid w:val="00CE5C0F"/>
    <w:rsid w:val="00CE5C64"/>
    <w:rsid w:val="00CE5FAD"/>
    <w:rsid w:val="00CE71C6"/>
    <w:rsid w:val="00CE7C5E"/>
    <w:rsid w:val="00CE7C6F"/>
    <w:rsid w:val="00CF0505"/>
    <w:rsid w:val="00CF0542"/>
    <w:rsid w:val="00CF20D4"/>
    <w:rsid w:val="00D00183"/>
    <w:rsid w:val="00D0238F"/>
    <w:rsid w:val="00D023DA"/>
    <w:rsid w:val="00D02840"/>
    <w:rsid w:val="00D0356D"/>
    <w:rsid w:val="00D036FC"/>
    <w:rsid w:val="00D04189"/>
    <w:rsid w:val="00D04721"/>
    <w:rsid w:val="00D07EAE"/>
    <w:rsid w:val="00D10C45"/>
    <w:rsid w:val="00D12350"/>
    <w:rsid w:val="00D1492C"/>
    <w:rsid w:val="00D1625F"/>
    <w:rsid w:val="00D16D22"/>
    <w:rsid w:val="00D16F72"/>
    <w:rsid w:val="00D177D7"/>
    <w:rsid w:val="00D20FA2"/>
    <w:rsid w:val="00D253C5"/>
    <w:rsid w:val="00D25BC0"/>
    <w:rsid w:val="00D26A9D"/>
    <w:rsid w:val="00D33181"/>
    <w:rsid w:val="00D33364"/>
    <w:rsid w:val="00D3359C"/>
    <w:rsid w:val="00D3430F"/>
    <w:rsid w:val="00D36414"/>
    <w:rsid w:val="00D36D5E"/>
    <w:rsid w:val="00D36E09"/>
    <w:rsid w:val="00D404E1"/>
    <w:rsid w:val="00D41DA1"/>
    <w:rsid w:val="00D42516"/>
    <w:rsid w:val="00D4307E"/>
    <w:rsid w:val="00D43236"/>
    <w:rsid w:val="00D43DA2"/>
    <w:rsid w:val="00D44DA3"/>
    <w:rsid w:val="00D45617"/>
    <w:rsid w:val="00D4765B"/>
    <w:rsid w:val="00D47916"/>
    <w:rsid w:val="00D50B95"/>
    <w:rsid w:val="00D51B64"/>
    <w:rsid w:val="00D559FA"/>
    <w:rsid w:val="00D57045"/>
    <w:rsid w:val="00D574C0"/>
    <w:rsid w:val="00D57E5D"/>
    <w:rsid w:val="00D60CA6"/>
    <w:rsid w:val="00D60E63"/>
    <w:rsid w:val="00D61038"/>
    <w:rsid w:val="00D6359C"/>
    <w:rsid w:val="00D63EDB"/>
    <w:rsid w:val="00D6525D"/>
    <w:rsid w:val="00D6540B"/>
    <w:rsid w:val="00D667A1"/>
    <w:rsid w:val="00D71083"/>
    <w:rsid w:val="00D72BC1"/>
    <w:rsid w:val="00D73372"/>
    <w:rsid w:val="00D73CD2"/>
    <w:rsid w:val="00D74221"/>
    <w:rsid w:val="00D75194"/>
    <w:rsid w:val="00D7667D"/>
    <w:rsid w:val="00D76805"/>
    <w:rsid w:val="00D8084E"/>
    <w:rsid w:val="00D80AAC"/>
    <w:rsid w:val="00D8164D"/>
    <w:rsid w:val="00D82739"/>
    <w:rsid w:val="00D83089"/>
    <w:rsid w:val="00D834D1"/>
    <w:rsid w:val="00D83845"/>
    <w:rsid w:val="00D83E81"/>
    <w:rsid w:val="00D852FB"/>
    <w:rsid w:val="00D85E61"/>
    <w:rsid w:val="00D87301"/>
    <w:rsid w:val="00D90588"/>
    <w:rsid w:val="00D93AFD"/>
    <w:rsid w:val="00D94A6E"/>
    <w:rsid w:val="00D960E2"/>
    <w:rsid w:val="00D968BB"/>
    <w:rsid w:val="00DA08D0"/>
    <w:rsid w:val="00DA0E34"/>
    <w:rsid w:val="00DA1973"/>
    <w:rsid w:val="00DA2B46"/>
    <w:rsid w:val="00DA2D14"/>
    <w:rsid w:val="00DA3906"/>
    <w:rsid w:val="00DA3BC8"/>
    <w:rsid w:val="00DA43A1"/>
    <w:rsid w:val="00DA4D33"/>
    <w:rsid w:val="00DA4F39"/>
    <w:rsid w:val="00DA5E0E"/>
    <w:rsid w:val="00DA648C"/>
    <w:rsid w:val="00DA7770"/>
    <w:rsid w:val="00DB0872"/>
    <w:rsid w:val="00DB0956"/>
    <w:rsid w:val="00DB0A67"/>
    <w:rsid w:val="00DB0B46"/>
    <w:rsid w:val="00DB10D4"/>
    <w:rsid w:val="00DB1373"/>
    <w:rsid w:val="00DB2CBA"/>
    <w:rsid w:val="00DB34CE"/>
    <w:rsid w:val="00DB4072"/>
    <w:rsid w:val="00DB6867"/>
    <w:rsid w:val="00DB776C"/>
    <w:rsid w:val="00DB7EFD"/>
    <w:rsid w:val="00DC0372"/>
    <w:rsid w:val="00DC0BAE"/>
    <w:rsid w:val="00DC0DBC"/>
    <w:rsid w:val="00DC1C16"/>
    <w:rsid w:val="00DC3FDF"/>
    <w:rsid w:val="00DC544F"/>
    <w:rsid w:val="00DC5B6D"/>
    <w:rsid w:val="00DC683B"/>
    <w:rsid w:val="00DC70B2"/>
    <w:rsid w:val="00DD10AB"/>
    <w:rsid w:val="00DD1DA6"/>
    <w:rsid w:val="00DD2AAD"/>
    <w:rsid w:val="00DD3895"/>
    <w:rsid w:val="00DD7C44"/>
    <w:rsid w:val="00DE19F0"/>
    <w:rsid w:val="00DE2DFA"/>
    <w:rsid w:val="00DE3582"/>
    <w:rsid w:val="00DE42A6"/>
    <w:rsid w:val="00DE44A5"/>
    <w:rsid w:val="00DE78AA"/>
    <w:rsid w:val="00DE7901"/>
    <w:rsid w:val="00DF163C"/>
    <w:rsid w:val="00DF2DDE"/>
    <w:rsid w:val="00DF379C"/>
    <w:rsid w:val="00DF4D66"/>
    <w:rsid w:val="00DF5879"/>
    <w:rsid w:val="00DF675F"/>
    <w:rsid w:val="00DF6F01"/>
    <w:rsid w:val="00DF7EA4"/>
    <w:rsid w:val="00E00064"/>
    <w:rsid w:val="00E00EFD"/>
    <w:rsid w:val="00E01177"/>
    <w:rsid w:val="00E01BFC"/>
    <w:rsid w:val="00E02D0C"/>
    <w:rsid w:val="00E03843"/>
    <w:rsid w:val="00E13946"/>
    <w:rsid w:val="00E14083"/>
    <w:rsid w:val="00E144D9"/>
    <w:rsid w:val="00E14D41"/>
    <w:rsid w:val="00E1529C"/>
    <w:rsid w:val="00E17F27"/>
    <w:rsid w:val="00E206AF"/>
    <w:rsid w:val="00E20873"/>
    <w:rsid w:val="00E20AB0"/>
    <w:rsid w:val="00E210C2"/>
    <w:rsid w:val="00E2111E"/>
    <w:rsid w:val="00E2235B"/>
    <w:rsid w:val="00E25104"/>
    <w:rsid w:val="00E304AF"/>
    <w:rsid w:val="00E32DFF"/>
    <w:rsid w:val="00E33A02"/>
    <w:rsid w:val="00E34016"/>
    <w:rsid w:val="00E41D4F"/>
    <w:rsid w:val="00E441F6"/>
    <w:rsid w:val="00E471B2"/>
    <w:rsid w:val="00E51F1B"/>
    <w:rsid w:val="00E54491"/>
    <w:rsid w:val="00E55E3D"/>
    <w:rsid w:val="00E56B69"/>
    <w:rsid w:val="00E573AD"/>
    <w:rsid w:val="00E57F6D"/>
    <w:rsid w:val="00E57FC2"/>
    <w:rsid w:val="00E6017E"/>
    <w:rsid w:val="00E62B99"/>
    <w:rsid w:val="00E67675"/>
    <w:rsid w:val="00E70549"/>
    <w:rsid w:val="00E70E06"/>
    <w:rsid w:val="00E71745"/>
    <w:rsid w:val="00E72AE0"/>
    <w:rsid w:val="00E739C6"/>
    <w:rsid w:val="00E73A8E"/>
    <w:rsid w:val="00E73BA2"/>
    <w:rsid w:val="00E743D9"/>
    <w:rsid w:val="00E752DF"/>
    <w:rsid w:val="00E7647E"/>
    <w:rsid w:val="00E76E8F"/>
    <w:rsid w:val="00E77475"/>
    <w:rsid w:val="00E85BFB"/>
    <w:rsid w:val="00E87B79"/>
    <w:rsid w:val="00E90286"/>
    <w:rsid w:val="00E91220"/>
    <w:rsid w:val="00E92DE0"/>
    <w:rsid w:val="00E93326"/>
    <w:rsid w:val="00E93FD1"/>
    <w:rsid w:val="00E94310"/>
    <w:rsid w:val="00E94F5E"/>
    <w:rsid w:val="00E9767A"/>
    <w:rsid w:val="00E97BEA"/>
    <w:rsid w:val="00EA1CFD"/>
    <w:rsid w:val="00EA2625"/>
    <w:rsid w:val="00EA28D6"/>
    <w:rsid w:val="00EA3F17"/>
    <w:rsid w:val="00EA49FA"/>
    <w:rsid w:val="00EA4D38"/>
    <w:rsid w:val="00EA56F9"/>
    <w:rsid w:val="00EA571E"/>
    <w:rsid w:val="00EA58C6"/>
    <w:rsid w:val="00EA64A8"/>
    <w:rsid w:val="00EA6549"/>
    <w:rsid w:val="00EA7B1F"/>
    <w:rsid w:val="00EA7DF6"/>
    <w:rsid w:val="00EB0885"/>
    <w:rsid w:val="00EB1415"/>
    <w:rsid w:val="00EB2F1A"/>
    <w:rsid w:val="00EB3066"/>
    <w:rsid w:val="00EB4A60"/>
    <w:rsid w:val="00EC018E"/>
    <w:rsid w:val="00EC2328"/>
    <w:rsid w:val="00EC49AE"/>
    <w:rsid w:val="00EC4D1F"/>
    <w:rsid w:val="00EC5F74"/>
    <w:rsid w:val="00EC7546"/>
    <w:rsid w:val="00ED008F"/>
    <w:rsid w:val="00ED0B9B"/>
    <w:rsid w:val="00ED1EBF"/>
    <w:rsid w:val="00ED3920"/>
    <w:rsid w:val="00ED3C45"/>
    <w:rsid w:val="00ED3FEE"/>
    <w:rsid w:val="00ED444C"/>
    <w:rsid w:val="00ED721C"/>
    <w:rsid w:val="00EE0404"/>
    <w:rsid w:val="00EE06BC"/>
    <w:rsid w:val="00EE089B"/>
    <w:rsid w:val="00EE0A82"/>
    <w:rsid w:val="00EE1068"/>
    <w:rsid w:val="00EE1AA8"/>
    <w:rsid w:val="00EE1AFB"/>
    <w:rsid w:val="00EE321B"/>
    <w:rsid w:val="00EE3284"/>
    <w:rsid w:val="00EE6E22"/>
    <w:rsid w:val="00EE72DC"/>
    <w:rsid w:val="00EE7483"/>
    <w:rsid w:val="00EE74DE"/>
    <w:rsid w:val="00EF06F0"/>
    <w:rsid w:val="00EF0873"/>
    <w:rsid w:val="00EF094F"/>
    <w:rsid w:val="00EF1115"/>
    <w:rsid w:val="00EF1534"/>
    <w:rsid w:val="00EF48AF"/>
    <w:rsid w:val="00EF540B"/>
    <w:rsid w:val="00EF5A1D"/>
    <w:rsid w:val="00EF5A71"/>
    <w:rsid w:val="00F100D4"/>
    <w:rsid w:val="00F105C1"/>
    <w:rsid w:val="00F109AC"/>
    <w:rsid w:val="00F10B7D"/>
    <w:rsid w:val="00F11B4F"/>
    <w:rsid w:val="00F14215"/>
    <w:rsid w:val="00F15412"/>
    <w:rsid w:val="00F2133A"/>
    <w:rsid w:val="00F21E05"/>
    <w:rsid w:val="00F220F8"/>
    <w:rsid w:val="00F23E2D"/>
    <w:rsid w:val="00F2416D"/>
    <w:rsid w:val="00F25A58"/>
    <w:rsid w:val="00F25BA0"/>
    <w:rsid w:val="00F269B4"/>
    <w:rsid w:val="00F3101A"/>
    <w:rsid w:val="00F33E1F"/>
    <w:rsid w:val="00F343B8"/>
    <w:rsid w:val="00F35B0C"/>
    <w:rsid w:val="00F41801"/>
    <w:rsid w:val="00F43849"/>
    <w:rsid w:val="00F44708"/>
    <w:rsid w:val="00F448BB"/>
    <w:rsid w:val="00F46334"/>
    <w:rsid w:val="00F46F44"/>
    <w:rsid w:val="00F5184F"/>
    <w:rsid w:val="00F54CF0"/>
    <w:rsid w:val="00F55AED"/>
    <w:rsid w:val="00F57D1E"/>
    <w:rsid w:val="00F61B17"/>
    <w:rsid w:val="00F62B8E"/>
    <w:rsid w:val="00F6515B"/>
    <w:rsid w:val="00F6573E"/>
    <w:rsid w:val="00F66F87"/>
    <w:rsid w:val="00F70330"/>
    <w:rsid w:val="00F71334"/>
    <w:rsid w:val="00F7386B"/>
    <w:rsid w:val="00F75943"/>
    <w:rsid w:val="00F7707E"/>
    <w:rsid w:val="00F778B3"/>
    <w:rsid w:val="00F809C7"/>
    <w:rsid w:val="00F81358"/>
    <w:rsid w:val="00F81DF1"/>
    <w:rsid w:val="00F90B18"/>
    <w:rsid w:val="00F90D3A"/>
    <w:rsid w:val="00F91DFB"/>
    <w:rsid w:val="00F933DC"/>
    <w:rsid w:val="00F93FDB"/>
    <w:rsid w:val="00F96E16"/>
    <w:rsid w:val="00F97921"/>
    <w:rsid w:val="00FA3655"/>
    <w:rsid w:val="00FA47BB"/>
    <w:rsid w:val="00FA57FE"/>
    <w:rsid w:val="00FA7110"/>
    <w:rsid w:val="00FA7AA6"/>
    <w:rsid w:val="00FB004F"/>
    <w:rsid w:val="00FB0BF1"/>
    <w:rsid w:val="00FB0CFD"/>
    <w:rsid w:val="00FB115D"/>
    <w:rsid w:val="00FB130D"/>
    <w:rsid w:val="00FB1501"/>
    <w:rsid w:val="00FB2D7E"/>
    <w:rsid w:val="00FB3ABF"/>
    <w:rsid w:val="00FB5ACA"/>
    <w:rsid w:val="00FC011C"/>
    <w:rsid w:val="00FC05AF"/>
    <w:rsid w:val="00FC36BE"/>
    <w:rsid w:val="00FC46FB"/>
    <w:rsid w:val="00FC476D"/>
    <w:rsid w:val="00FC4F4D"/>
    <w:rsid w:val="00FC55BA"/>
    <w:rsid w:val="00FC5978"/>
    <w:rsid w:val="00FD05A2"/>
    <w:rsid w:val="00FD1914"/>
    <w:rsid w:val="00FD3130"/>
    <w:rsid w:val="00FD3156"/>
    <w:rsid w:val="00FD3DAE"/>
    <w:rsid w:val="00FD3F34"/>
    <w:rsid w:val="00FD42E4"/>
    <w:rsid w:val="00FD4474"/>
    <w:rsid w:val="00FD4C6D"/>
    <w:rsid w:val="00FD6E1A"/>
    <w:rsid w:val="00FE0A1C"/>
    <w:rsid w:val="00FE417D"/>
    <w:rsid w:val="00FE5CDD"/>
    <w:rsid w:val="00FE779D"/>
    <w:rsid w:val="00FE7F17"/>
    <w:rsid w:val="00FF0818"/>
    <w:rsid w:val="00FF1AB5"/>
    <w:rsid w:val="00FF1F0C"/>
    <w:rsid w:val="00FF2451"/>
    <w:rsid w:val="00FF2798"/>
    <w:rsid w:val="00FF2CD5"/>
    <w:rsid w:val="00FF383B"/>
    <w:rsid w:val="00FF4376"/>
    <w:rsid w:val="00FF4B51"/>
    <w:rsid w:val="00FF5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1AD56CC-4C84-46CC-A51F-5B8DA593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383"/>
    <w:pPr>
      <w:spacing w:after="120"/>
      <w:ind w:firstLine="709"/>
      <w:jc w:val="both"/>
    </w:pPr>
    <w:rPr>
      <w:rFonts w:eastAsia="Times New Roman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11B4F"/>
    <w:pPr>
      <w:keepNext/>
      <w:keepLines/>
      <w:numPr>
        <w:numId w:val="2"/>
      </w:numPr>
      <w:spacing w:before="480"/>
      <w:outlineLvl w:val="0"/>
    </w:pPr>
    <w:rPr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1534"/>
    <w:pPr>
      <w:keepNext/>
      <w:keepLines/>
      <w:numPr>
        <w:ilvl w:val="1"/>
        <w:numId w:val="2"/>
      </w:numPr>
      <w:spacing w:before="200"/>
      <w:ind w:left="284" w:hanging="568"/>
      <w:outlineLvl w:val="1"/>
    </w:pPr>
    <w:rPr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1534"/>
    <w:pPr>
      <w:keepNext/>
      <w:keepLines/>
      <w:numPr>
        <w:ilvl w:val="2"/>
        <w:numId w:val="2"/>
      </w:numPr>
      <w:spacing w:before="200" w:after="0"/>
      <w:ind w:left="284" w:hanging="568"/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610D4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E7C6F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43645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675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675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675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A75B06"/>
    <w:rPr>
      <w:rFonts w:eastAsia="Times New Roman"/>
      <w:sz w:val="22"/>
      <w:szCs w:val="22"/>
      <w:lang w:val="en-US" w:eastAsia="en-US"/>
    </w:rPr>
  </w:style>
  <w:style w:type="character" w:customStyle="1" w:styleId="SemEspaamentoChar">
    <w:name w:val="Sem Espaçamento Char"/>
    <w:link w:val="SemEspaamento"/>
    <w:uiPriority w:val="1"/>
    <w:rsid w:val="00A75B06"/>
    <w:rPr>
      <w:rFonts w:eastAsia="Times New Roman"/>
      <w:sz w:val="22"/>
      <w:szCs w:val="22"/>
      <w:lang w:val="en-US" w:eastAsia="en-US" w:bidi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5B06"/>
    <w:pPr>
      <w:spacing w:after="0"/>
    </w:pPr>
    <w:rPr>
      <w:rFonts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75B0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6351B"/>
    <w:pPr>
      <w:spacing w:after="300"/>
      <w:contextualSpacing/>
    </w:pPr>
    <w:rPr>
      <w:rFonts w:ascii="Cambria" w:hAnsi="Cambria"/>
      <w:color w:val="1F497D"/>
      <w:spacing w:val="5"/>
      <w:kern w:val="28"/>
      <w:sz w:val="60"/>
      <w:szCs w:val="56"/>
    </w:rPr>
  </w:style>
  <w:style w:type="character" w:customStyle="1" w:styleId="TtuloChar">
    <w:name w:val="Título Char"/>
    <w:link w:val="Ttulo"/>
    <w:uiPriority w:val="10"/>
    <w:rsid w:val="0086351B"/>
    <w:rPr>
      <w:rFonts w:ascii="Cambria" w:eastAsia="Times New Roman" w:hAnsi="Cambria" w:cs="Times New Roman"/>
      <w:color w:val="1F497D"/>
      <w:spacing w:val="5"/>
      <w:kern w:val="28"/>
      <w:sz w:val="60"/>
      <w:szCs w:val="56"/>
      <w:lang w:val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351B"/>
    <w:pPr>
      <w:numPr>
        <w:ilvl w:val="1"/>
      </w:numPr>
      <w:ind w:firstLine="709"/>
    </w:pPr>
    <w:rPr>
      <w:iCs/>
      <w:color w:val="000000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sid w:val="0086351B"/>
    <w:rPr>
      <w:rFonts w:eastAsia="Times New Roman" w:cs="Times New Roman"/>
      <w:iCs/>
      <w:color w:val="000000"/>
      <w:spacing w:val="15"/>
      <w:sz w:val="24"/>
      <w:szCs w:val="24"/>
      <w:lang w:val="en-US"/>
    </w:rPr>
  </w:style>
  <w:style w:type="paragraph" w:styleId="Cabealho">
    <w:name w:val="header"/>
    <w:basedOn w:val="Normal"/>
    <w:link w:val="CabealhoChar"/>
    <w:unhideWhenUsed/>
    <w:rsid w:val="007D5039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link w:val="Cabealho"/>
    <w:uiPriority w:val="99"/>
    <w:rsid w:val="007D5039"/>
    <w:rPr>
      <w:rFonts w:eastAsia="Times New Roman"/>
      <w:lang w:val="en-US"/>
    </w:rPr>
  </w:style>
  <w:style w:type="paragraph" w:styleId="Rodap">
    <w:name w:val="footer"/>
    <w:basedOn w:val="Normal"/>
    <w:link w:val="RodapChar"/>
    <w:uiPriority w:val="99"/>
    <w:unhideWhenUsed/>
    <w:rsid w:val="007D5039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link w:val="Rodap"/>
    <w:uiPriority w:val="99"/>
    <w:rsid w:val="007D5039"/>
    <w:rPr>
      <w:rFonts w:eastAsia="Times New Roman"/>
      <w:lang w:val="en-US"/>
    </w:rPr>
  </w:style>
  <w:style w:type="character" w:customStyle="1" w:styleId="Ttulo1Char">
    <w:name w:val="Título 1 Char"/>
    <w:link w:val="Ttulo1"/>
    <w:uiPriority w:val="9"/>
    <w:rsid w:val="00F11B4F"/>
    <w:rPr>
      <w:rFonts w:eastAsia="Times New Roman"/>
      <w:b/>
      <w:bCs/>
      <w:color w:val="000000" w:themeColor="text1"/>
      <w:sz w:val="28"/>
      <w:szCs w:val="28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7C6F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3869E2"/>
    <w:pPr>
      <w:tabs>
        <w:tab w:val="left" w:pos="1100"/>
        <w:tab w:val="right" w:leader="dot" w:pos="9061"/>
      </w:tabs>
      <w:spacing w:after="100"/>
    </w:pPr>
  </w:style>
  <w:style w:type="character" w:styleId="Hyperlink">
    <w:name w:val="Hyperlink"/>
    <w:uiPriority w:val="99"/>
    <w:unhideWhenUsed/>
    <w:rsid w:val="00CE7C6F"/>
    <w:rPr>
      <w:color w:val="0000FF"/>
      <w:u w:val="single"/>
    </w:rPr>
  </w:style>
  <w:style w:type="paragraph" w:customStyle="1" w:styleId="TtuloSeo">
    <w:name w:val="Título Seção"/>
    <w:basedOn w:val="Normal"/>
    <w:link w:val="TtuloSeoChar"/>
    <w:qFormat/>
    <w:rsid w:val="00CE7C6F"/>
    <w:pPr>
      <w:suppressAutoHyphens/>
      <w:spacing w:after="0"/>
      <w:jc w:val="center"/>
      <w:outlineLvl w:val="0"/>
    </w:pPr>
    <w:rPr>
      <w:b/>
      <w:bCs/>
      <w:sz w:val="28"/>
      <w:szCs w:val="24"/>
      <w:lang w:eastAsia="ar-SA"/>
    </w:rPr>
  </w:style>
  <w:style w:type="character" w:customStyle="1" w:styleId="Ttulo2Char">
    <w:name w:val="Título 2 Char"/>
    <w:link w:val="Ttulo2"/>
    <w:uiPriority w:val="9"/>
    <w:rsid w:val="00EF1534"/>
    <w:rPr>
      <w:rFonts w:eastAsia="Times New Roman"/>
      <w:b/>
      <w:bCs/>
      <w:color w:val="000000" w:themeColor="text1"/>
      <w:sz w:val="24"/>
      <w:szCs w:val="26"/>
      <w:lang w:eastAsia="en-US"/>
    </w:rPr>
  </w:style>
  <w:style w:type="character" w:customStyle="1" w:styleId="TtuloSeoChar">
    <w:name w:val="Título Seção Char"/>
    <w:link w:val="TtuloSeo"/>
    <w:rsid w:val="00CE7C6F"/>
    <w:rPr>
      <w:rFonts w:ascii="Arial" w:eastAsia="Times New Roman" w:hAnsi="Arial" w:cs="Times New Roman"/>
      <w:b/>
      <w:bCs/>
      <w:sz w:val="28"/>
      <w:szCs w:val="24"/>
      <w:lang w:eastAsia="ar-SA"/>
    </w:rPr>
  </w:style>
  <w:style w:type="character" w:customStyle="1" w:styleId="Ttulo3Char">
    <w:name w:val="Título 3 Char"/>
    <w:link w:val="Ttulo3"/>
    <w:uiPriority w:val="9"/>
    <w:rsid w:val="00EF1534"/>
    <w:rPr>
      <w:rFonts w:eastAsia="Times New Roman"/>
      <w:b/>
      <w:bCs/>
      <w:sz w:val="22"/>
      <w:szCs w:val="22"/>
      <w:lang w:eastAsia="en-US"/>
    </w:rPr>
  </w:style>
  <w:style w:type="character" w:customStyle="1" w:styleId="Ttulo4Char">
    <w:name w:val="Título 4 Char"/>
    <w:link w:val="Ttulo4"/>
    <w:uiPriority w:val="9"/>
    <w:rsid w:val="00C610D4"/>
    <w:rPr>
      <w:rFonts w:ascii="Cambria" w:eastAsia="Times New Roman" w:hAnsi="Cambria"/>
      <w:b/>
      <w:bCs/>
      <w:i/>
      <w:iCs/>
      <w:color w:val="4F81BD"/>
      <w:szCs w:val="22"/>
      <w:lang w:eastAsia="en-US"/>
    </w:rPr>
  </w:style>
  <w:style w:type="character" w:customStyle="1" w:styleId="Ttulo5Char">
    <w:name w:val="Título 5 Char"/>
    <w:link w:val="Ttulo5"/>
    <w:uiPriority w:val="9"/>
    <w:rsid w:val="00CE7C6F"/>
    <w:rPr>
      <w:rFonts w:ascii="Cambria" w:eastAsia="Times New Roman" w:hAnsi="Cambria"/>
      <w:color w:val="243F60"/>
      <w:szCs w:val="22"/>
      <w:lang w:eastAsia="en-US"/>
    </w:rPr>
  </w:style>
  <w:style w:type="character" w:customStyle="1" w:styleId="Ttulo6Char">
    <w:name w:val="Título 6 Char"/>
    <w:link w:val="Ttulo6"/>
    <w:uiPriority w:val="9"/>
    <w:rsid w:val="00943645"/>
    <w:rPr>
      <w:rFonts w:ascii="Cambria" w:eastAsia="Times New Roman" w:hAnsi="Cambria"/>
      <w:i/>
      <w:iCs/>
      <w:color w:val="243F60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FA57FE"/>
    <w:pPr>
      <w:ind w:left="720"/>
      <w:contextualSpacing/>
    </w:pPr>
  </w:style>
  <w:style w:type="paragraph" w:customStyle="1" w:styleId="TtuloUC">
    <w:name w:val="Título UC"/>
    <w:basedOn w:val="Ttulo1"/>
    <w:link w:val="TtuloUCChar"/>
    <w:qFormat/>
    <w:rsid w:val="00B25D3F"/>
    <w:pPr>
      <w:numPr>
        <w:numId w:val="1"/>
      </w:numPr>
    </w:pPr>
  </w:style>
  <w:style w:type="paragraph" w:styleId="Sumrio2">
    <w:name w:val="toc 2"/>
    <w:basedOn w:val="Normal"/>
    <w:next w:val="Normal"/>
    <w:autoRedefine/>
    <w:uiPriority w:val="39"/>
    <w:unhideWhenUsed/>
    <w:rsid w:val="003869E2"/>
    <w:pPr>
      <w:tabs>
        <w:tab w:val="left" w:pos="1540"/>
        <w:tab w:val="right" w:leader="dot" w:pos="9060"/>
      </w:tabs>
      <w:spacing w:after="100"/>
      <w:ind w:left="198"/>
    </w:pPr>
  </w:style>
  <w:style w:type="character" w:customStyle="1" w:styleId="TtuloUCChar">
    <w:name w:val="Título UC Char"/>
    <w:link w:val="TtuloUC"/>
    <w:rsid w:val="00B25D3F"/>
    <w:rPr>
      <w:rFonts w:eastAsia="Times New Roman"/>
      <w:b/>
      <w:bCs/>
      <w:color w:val="000000" w:themeColor="text1"/>
      <w:sz w:val="28"/>
      <w:szCs w:val="28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511007"/>
    <w:pPr>
      <w:spacing w:after="100"/>
      <w:ind w:left="400"/>
    </w:pPr>
  </w:style>
  <w:style w:type="table" w:styleId="Tabelacomgrade">
    <w:name w:val="Table Grid"/>
    <w:basedOn w:val="Tabelanormal"/>
    <w:uiPriority w:val="59"/>
    <w:rsid w:val="00103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LegendaCentralizado">
    <w:name w:val="Estilo Legenda + Centralizado"/>
    <w:basedOn w:val="Normal"/>
    <w:rsid w:val="00D80AAC"/>
    <w:pPr>
      <w:suppressAutoHyphens/>
      <w:spacing w:after="0"/>
      <w:ind w:firstLine="0"/>
      <w:jc w:val="center"/>
    </w:pPr>
    <w:rPr>
      <w:b/>
      <w:bCs/>
      <w:sz w:val="18"/>
      <w:szCs w:val="18"/>
      <w:lang w:eastAsia="ar-SA"/>
    </w:rPr>
  </w:style>
  <w:style w:type="character" w:customStyle="1" w:styleId="apple-converted-space">
    <w:name w:val="apple-converted-space"/>
    <w:basedOn w:val="Fontepargpadro"/>
    <w:rsid w:val="00FD05A2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740B3B"/>
    <w:pPr>
      <w:spacing w:after="0"/>
    </w:pPr>
    <w:rPr>
      <w:rFonts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740B3B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p">
    <w:name w:val="hp"/>
    <w:basedOn w:val="Fontepargpadro"/>
    <w:rsid w:val="00057298"/>
  </w:style>
  <w:style w:type="character" w:customStyle="1" w:styleId="Ttulo7Char">
    <w:name w:val="Título 7 Char"/>
    <w:basedOn w:val="Fontepargpadro"/>
    <w:link w:val="Ttulo7"/>
    <w:uiPriority w:val="9"/>
    <w:semiHidden/>
    <w:rsid w:val="00DF675F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675F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675F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table" w:customStyle="1" w:styleId="SombreamentoClaro1">
    <w:name w:val="Sombreamento Claro1"/>
    <w:basedOn w:val="Tabelanormal"/>
    <w:uiPriority w:val="60"/>
    <w:rsid w:val="006834B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adeMdia31">
    <w:name w:val="Grade Média 31"/>
    <w:basedOn w:val="Tabelanormal"/>
    <w:uiPriority w:val="69"/>
    <w:rsid w:val="006834B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D1AF4"/>
    <w:pPr>
      <w:spacing w:before="100" w:beforeAutospacing="1" w:after="119"/>
      <w:ind w:firstLine="0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western">
    <w:name w:val="western"/>
    <w:basedOn w:val="Normal"/>
    <w:rsid w:val="00BD1AF4"/>
    <w:pPr>
      <w:spacing w:before="100" w:beforeAutospacing="1" w:after="119"/>
      <w:ind w:firstLine="0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PargrafodaLista1">
    <w:name w:val="Parágrafo da Lista1"/>
    <w:basedOn w:val="Normal"/>
    <w:rsid w:val="00B834F1"/>
    <w:pPr>
      <w:suppressAutoHyphens/>
      <w:ind w:left="720"/>
      <w:contextualSpacing/>
    </w:pPr>
    <w:rPr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2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[Espaço para a entrada de textos. Descrição, resumo, autores, entre outros, se forem necessários]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654712-0020-4F1A-8324-A58C4687C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2434</Words>
  <Characters>13144</Characters>
  <Application>Microsoft Office Word</Application>
  <DocSecurity>0</DocSecurity>
  <Lines>109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CtrlCoppe</vt:lpstr>
      <vt:lpstr>CtrlCoppe</vt:lpstr>
    </vt:vector>
  </TitlesOfParts>
  <Company>Grizli777</Company>
  <LinksUpToDate>false</LinksUpToDate>
  <CharactersWithSpaces>15547</CharactersWithSpaces>
  <SharedDoc>false</SharedDoc>
  <HLinks>
    <vt:vector size="42" baseType="variant"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_Toc321743803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_Toc321743802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_Toc321743801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_Toc321743800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_Toc321743799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_Toc321743798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_Toc321743797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CtrlCoppe</dc:title>
  <dc:subject>Especificação de Requisitos de Software</dc:subject>
  <dc:creator>Vitor Lopes</dc:creator>
  <cp:lastModifiedBy>Luis Octávio Costa</cp:lastModifiedBy>
  <cp:revision>17</cp:revision>
  <cp:lastPrinted>2012-06-03T14:30:00Z</cp:lastPrinted>
  <dcterms:created xsi:type="dcterms:W3CDTF">2016-10-26T01:13:00Z</dcterms:created>
  <dcterms:modified xsi:type="dcterms:W3CDTF">2016-12-20T00:05:00Z</dcterms:modified>
</cp:coreProperties>
</file>